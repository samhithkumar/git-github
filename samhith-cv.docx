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EB" w:rsidRPr="00C25BF9" w:rsidRDefault="00540DA2" w:rsidP="004740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CURRICULUM VITAE</w:t>
      </w:r>
    </w:p>
    <w:p w:rsidR="004740EB" w:rsidRDefault="004740EB">
      <w:pPr>
        <w:rPr>
          <w:b/>
          <w:bCs/>
        </w:rPr>
      </w:pPr>
    </w:p>
    <w:p w:rsidR="004740EB" w:rsidRDefault="004740EB">
      <w:pPr>
        <w:rPr>
          <w:b/>
          <w:bCs/>
        </w:rPr>
      </w:pPr>
    </w:p>
    <w:p w:rsidR="008517DC" w:rsidRDefault="003F2FB4" w:rsidP="00732AEE">
      <w:proofErr w:type="gramStart"/>
      <w:r w:rsidRPr="003F2FB4">
        <w:rPr>
          <w:b/>
          <w:bCs/>
        </w:rPr>
        <w:t>BERI</w:t>
      </w:r>
      <w:r w:rsidR="00CD7B11">
        <w:rPr>
          <w:b/>
          <w:bCs/>
        </w:rPr>
        <w:t>.</w:t>
      </w:r>
      <w:proofErr w:type="gramEnd"/>
      <w:r w:rsidR="00CD7B11">
        <w:rPr>
          <w:b/>
          <w:bCs/>
        </w:rPr>
        <w:t xml:space="preserve"> </w:t>
      </w:r>
      <w:r w:rsidRPr="003F2FB4">
        <w:rPr>
          <w:b/>
          <w:bCs/>
        </w:rPr>
        <w:t>SAMHITH KUMAR</w:t>
      </w:r>
      <w:r w:rsidR="00587C41">
        <w:rPr>
          <w:b/>
          <w:bCs/>
        </w:rPr>
        <w:tab/>
      </w:r>
      <w:r w:rsidR="00587C41">
        <w:rPr>
          <w:b/>
          <w:bCs/>
        </w:rPr>
        <w:tab/>
      </w:r>
      <w:r w:rsidR="00587C41">
        <w:rPr>
          <w:b/>
          <w:bCs/>
        </w:rPr>
        <w:tab/>
      </w:r>
      <w:r w:rsidR="00587C41">
        <w:rPr>
          <w:b/>
          <w:bCs/>
        </w:rPr>
        <w:tab/>
      </w:r>
      <w:r w:rsidR="00587C41" w:rsidRPr="00C25BF9">
        <w:rPr>
          <w:b/>
        </w:rPr>
        <w:t>Email</w:t>
      </w:r>
      <w:r w:rsidR="00587C41" w:rsidRPr="00C25BF9">
        <w:t>: samhithyadav@gmail.com</w:t>
      </w:r>
      <w:r w:rsidR="00C401C1" w:rsidRPr="003F2FB4">
        <w:rPr>
          <w:b/>
        </w:rPr>
        <w:br/>
      </w:r>
    </w:p>
    <w:p w:rsidR="00732AEE" w:rsidRPr="008517DC" w:rsidRDefault="00C25BF9" w:rsidP="00732AEE">
      <w:pPr>
        <w:rPr>
          <w:b/>
          <w:bCs/>
        </w:rPr>
      </w:pPr>
      <w:proofErr w:type="spellStart"/>
      <w:r>
        <w:t>H.No</w:t>
      </w:r>
      <w:proofErr w:type="spellEnd"/>
      <w:r w:rsidR="003F2FB4" w:rsidRPr="00C25BF9">
        <w:t>:</w:t>
      </w:r>
      <w:r w:rsidR="00CD7B11" w:rsidRPr="00C25BF9">
        <w:t xml:space="preserve"> </w:t>
      </w:r>
      <w:r w:rsidR="003F2FB4" w:rsidRPr="00C25BF9">
        <w:t>MD-28</w:t>
      </w:r>
      <w:r w:rsidR="00732AEE" w:rsidRPr="00C25BF9">
        <w:t>,</w:t>
      </w:r>
      <w:r w:rsidRPr="00C25BF9">
        <w:t xml:space="preserve"> Block No</w:t>
      </w:r>
      <w:r w:rsidR="00587C41">
        <w:t>-2</w:t>
      </w:r>
      <w:r w:rsidR="008517DC">
        <w:tab/>
      </w:r>
      <w:r w:rsidR="008517DC">
        <w:tab/>
      </w:r>
      <w:r w:rsidR="008517DC">
        <w:tab/>
      </w:r>
      <w:r w:rsidR="008517DC">
        <w:tab/>
      </w:r>
      <w:r w:rsidR="008517DC" w:rsidRPr="00C25BF9">
        <w:rPr>
          <w:b/>
        </w:rPr>
        <w:t>Mobile</w:t>
      </w:r>
      <w:r w:rsidR="008517DC" w:rsidRPr="00C25BF9">
        <w:t>: +919700948536</w:t>
      </w:r>
    </w:p>
    <w:p w:rsidR="00540DA2" w:rsidRDefault="00540DA2" w:rsidP="00540DA2">
      <w:pPr>
        <w:tabs>
          <w:tab w:val="left" w:pos="5115"/>
        </w:tabs>
      </w:pPr>
      <w:proofErr w:type="spellStart"/>
      <w:r>
        <w:t>Pothana</w:t>
      </w:r>
      <w:proofErr w:type="spellEnd"/>
      <w:r>
        <w:t xml:space="preserve"> Colony</w:t>
      </w:r>
      <w:r w:rsidR="003F2FB4" w:rsidRPr="00C25BF9">
        <w:t>,</w:t>
      </w:r>
      <w:r w:rsidR="008517DC">
        <w:t xml:space="preserve"> </w:t>
      </w:r>
      <w:proofErr w:type="spellStart"/>
      <w:proofErr w:type="gramStart"/>
      <w:r>
        <w:t>Ramagundam</w:t>
      </w:r>
      <w:proofErr w:type="spellEnd"/>
      <w:r>
        <w:t>(</w:t>
      </w:r>
      <w:proofErr w:type="gramEnd"/>
      <w:r>
        <w:t>mdl).</w:t>
      </w:r>
      <w:r>
        <w:tab/>
      </w:r>
    </w:p>
    <w:p w:rsidR="003F2FB4" w:rsidRPr="00C25BF9" w:rsidRDefault="00540DA2" w:rsidP="00732AEE">
      <w:proofErr w:type="gramStart"/>
      <w:r>
        <w:t>Karimnagar</w:t>
      </w:r>
      <w:r w:rsidR="008517DC">
        <w:t xml:space="preserve"> </w:t>
      </w:r>
      <w:r>
        <w:t>(</w:t>
      </w:r>
      <w:proofErr w:type="spellStart"/>
      <w:r>
        <w:t>dist</w:t>
      </w:r>
      <w:proofErr w:type="spellEnd"/>
      <w:r>
        <w:t>).</w:t>
      </w:r>
      <w:proofErr w:type="gramEnd"/>
      <w:r w:rsidR="003F2FB4" w:rsidRPr="00C25BF9">
        <w:tab/>
      </w:r>
      <w:r w:rsidR="003F2FB4" w:rsidRPr="00C25BF9">
        <w:tab/>
      </w:r>
      <w:r w:rsidR="003F2FB4" w:rsidRPr="00C25BF9">
        <w:tab/>
      </w:r>
      <w:r w:rsidR="003F2FB4" w:rsidRPr="00C25BF9">
        <w:tab/>
      </w:r>
      <w:r>
        <w:tab/>
      </w:r>
      <w:r w:rsidR="003F2FB4" w:rsidRPr="00C25BF9">
        <w:t xml:space="preserve">  </w:t>
      </w:r>
    </w:p>
    <w:p w:rsidR="00732AEE" w:rsidRPr="00652C17" w:rsidRDefault="008517DC" w:rsidP="00732AEE">
      <w:pPr>
        <w:rPr>
          <w:sz w:val="20"/>
          <w:szCs w:val="20"/>
        </w:rPr>
      </w:pPr>
      <w:proofErr w:type="gramStart"/>
      <w:r>
        <w:t>Telangana</w:t>
      </w:r>
      <w:r w:rsidR="008A1785">
        <w:t>-</w:t>
      </w:r>
      <w:r w:rsidR="00540DA2">
        <w:t>505209</w:t>
      </w:r>
      <w:r w:rsidR="00652C17">
        <w:rPr>
          <w:sz w:val="20"/>
          <w:szCs w:val="20"/>
        </w:rPr>
        <w:t>.</w:t>
      </w:r>
      <w:proofErr w:type="gramEnd"/>
      <w:r w:rsidR="00732AEE" w:rsidRPr="003F2FB4">
        <w:rPr>
          <w:sz w:val="20"/>
          <w:szCs w:val="20"/>
        </w:rPr>
        <w:t xml:space="preserve">                    </w:t>
      </w:r>
      <w:r w:rsidR="00C401C1" w:rsidRPr="003F2FB4">
        <w:tab/>
      </w:r>
      <w:r w:rsidR="00C401C1" w:rsidRPr="003F2FB4">
        <w:tab/>
      </w:r>
      <w:r w:rsidR="00732AEE" w:rsidRPr="003F2FB4">
        <w:t xml:space="preserve"> </w:t>
      </w:r>
      <w:r w:rsidR="00C401C1" w:rsidRPr="003F2FB4">
        <w:tab/>
      </w:r>
      <w:r w:rsidR="003F2FB4" w:rsidRPr="003F2FB4">
        <w:tab/>
      </w:r>
      <w:r w:rsidR="00732AEE" w:rsidRPr="003F2FB4">
        <w:t xml:space="preserve"> </w:t>
      </w:r>
    </w:p>
    <w:p w:rsidR="008457FF" w:rsidRPr="008457FF" w:rsidRDefault="00652C17" w:rsidP="008E2610">
      <w:pPr>
        <w:rPr>
          <w:i/>
          <w:iCs/>
          <w:color w:val="000000"/>
          <w:lang w:val="en-GB"/>
        </w:rPr>
      </w:pPr>
      <w:r>
        <w:rPr>
          <w:b/>
        </w:rPr>
        <w:t>___________________________________________________________________________</w:t>
      </w:r>
      <w:r w:rsidR="00470463" w:rsidRPr="00302C44">
        <w:rPr>
          <w:b/>
        </w:rPr>
        <w:t xml:space="preserve">                                          </w:t>
      </w:r>
      <w:r w:rsidR="00470463" w:rsidRPr="00302C44">
        <w:rPr>
          <w:b/>
        </w:rPr>
        <w:tab/>
      </w:r>
      <w:r w:rsidR="00470463" w:rsidRPr="00302C44">
        <w:rPr>
          <w:b/>
        </w:rPr>
        <w:tab/>
        <w:t xml:space="preserve">                                                                                                              </w:t>
      </w:r>
    </w:p>
    <w:p w:rsidR="00470463" w:rsidRPr="00CD7B11" w:rsidRDefault="00470463">
      <w:pPr>
        <w:rPr>
          <w:b/>
          <w:iCs/>
          <w:color w:val="000000"/>
          <w:sz w:val="28"/>
          <w:szCs w:val="28"/>
          <w:u w:val="single"/>
          <w:shd w:val="clear" w:color="auto" w:fill="FFFFFF"/>
          <w:lang w:val="en-GB"/>
        </w:rPr>
      </w:pPr>
      <w:r w:rsidRPr="00CD7B11">
        <w:rPr>
          <w:b/>
          <w:iCs/>
          <w:color w:val="000000"/>
          <w:u w:val="single"/>
          <w:shd w:val="clear" w:color="auto" w:fill="FFFFFF"/>
          <w:lang w:val="en-GB"/>
        </w:rPr>
        <w:t>Objective</w:t>
      </w:r>
      <w:r w:rsidRPr="00CD7B11">
        <w:rPr>
          <w:b/>
          <w:iCs/>
          <w:color w:val="000000"/>
          <w:sz w:val="28"/>
          <w:szCs w:val="28"/>
          <w:u w:val="single"/>
          <w:shd w:val="clear" w:color="auto" w:fill="FFFFFF"/>
          <w:lang w:val="en-GB"/>
        </w:rPr>
        <w:t>:</w:t>
      </w:r>
    </w:p>
    <w:p w:rsidR="00470463" w:rsidRPr="000822A6" w:rsidRDefault="00470463">
      <w:pPr>
        <w:rPr>
          <w:b/>
          <w:iCs/>
          <w:color w:val="000000"/>
          <w:lang w:val="en-GB"/>
        </w:rPr>
      </w:pPr>
    </w:p>
    <w:p w:rsidR="00BC1FDE" w:rsidRPr="007B5076" w:rsidRDefault="00470463" w:rsidP="007B5076">
      <w:pPr>
        <w:pStyle w:val="BodyText2"/>
        <w:spacing w:line="240" w:lineRule="auto"/>
      </w:pPr>
      <w:r w:rsidRPr="00302C44">
        <w:tab/>
      </w:r>
      <w:r w:rsidR="007B5076">
        <w:t>To work in professional environment which provides learning opportunities and Scope for creative and innovative work that will contribute to the growth of organization and enrich personal experience.</w:t>
      </w:r>
    </w:p>
    <w:p w:rsidR="00C401C1" w:rsidRDefault="00C401C1" w:rsidP="00BC1FDE">
      <w:pPr>
        <w:widowControl w:val="0"/>
        <w:autoSpaceDE w:val="0"/>
        <w:autoSpaceDN w:val="0"/>
        <w:adjustRightInd w:val="0"/>
        <w:jc w:val="both"/>
        <w:rPr>
          <w:sz w:val="28"/>
        </w:rPr>
      </w:pPr>
    </w:p>
    <w:p w:rsidR="00205881" w:rsidRPr="00CD7B11" w:rsidRDefault="00205881" w:rsidP="00BC1FDE">
      <w:pPr>
        <w:widowControl w:val="0"/>
        <w:autoSpaceDE w:val="0"/>
        <w:autoSpaceDN w:val="0"/>
        <w:adjustRightInd w:val="0"/>
        <w:jc w:val="both"/>
        <w:rPr>
          <w:b/>
          <w:u w:val="single"/>
        </w:rPr>
      </w:pPr>
      <w:r w:rsidRPr="00CD7B11">
        <w:rPr>
          <w:b/>
          <w:u w:val="single"/>
        </w:rPr>
        <w:t>Education</w:t>
      </w:r>
      <w:r w:rsidR="00C25BF9">
        <w:rPr>
          <w:b/>
          <w:u w:val="single"/>
        </w:rPr>
        <w:t xml:space="preserve"> Qualification</w:t>
      </w:r>
      <w:r w:rsidRPr="00CD7B11">
        <w:rPr>
          <w:b/>
          <w:u w:val="single"/>
        </w:rPr>
        <w:t>:</w:t>
      </w:r>
    </w:p>
    <w:p w:rsidR="00BC1FDE" w:rsidRDefault="00BC1FDE" w:rsidP="00BC1FDE">
      <w:pPr>
        <w:pStyle w:val="Style-2"/>
        <w:rPr>
          <w:b/>
          <w:color w:val="000000"/>
          <w:sz w:val="24"/>
          <w:szCs w:val="24"/>
        </w:rPr>
      </w:pPr>
    </w:p>
    <w:p w:rsidR="00205881" w:rsidRDefault="00205881" w:rsidP="00BC1FDE">
      <w:pPr>
        <w:pStyle w:val="Style-2"/>
        <w:rPr>
          <w:b/>
          <w:color w:val="000000"/>
          <w:sz w:val="24"/>
          <w:szCs w:val="24"/>
        </w:rPr>
      </w:pPr>
    </w:p>
    <w:tbl>
      <w:tblPr>
        <w:tblW w:w="941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1499"/>
        <w:gridCol w:w="2520"/>
        <w:gridCol w:w="2070"/>
        <w:gridCol w:w="1349"/>
        <w:gridCol w:w="1139"/>
      </w:tblGrid>
      <w:tr w:rsidR="001A22E2" w:rsidRPr="008436BD" w:rsidTr="0009646D">
        <w:trPr>
          <w:trHeight w:val="444"/>
        </w:trPr>
        <w:tc>
          <w:tcPr>
            <w:tcW w:w="841" w:type="dxa"/>
            <w:shd w:val="pct10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proofErr w:type="spellStart"/>
            <w:r w:rsidRPr="008436BD">
              <w:rPr>
                <w:rFonts w:cs="Calibri"/>
              </w:rPr>
              <w:t>S.No</w:t>
            </w:r>
            <w:proofErr w:type="spellEnd"/>
          </w:p>
        </w:tc>
        <w:tc>
          <w:tcPr>
            <w:tcW w:w="1499" w:type="dxa"/>
            <w:shd w:val="pct10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 w:rsidRPr="008436BD">
              <w:rPr>
                <w:rFonts w:cs="Calibri"/>
              </w:rPr>
              <w:t>Course</w:t>
            </w:r>
          </w:p>
        </w:tc>
        <w:tc>
          <w:tcPr>
            <w:tcW w:w="2520" w:type="dxa"/>
            <w:shd w:val="pct10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Board/University</w:t>
            </w:r>
          </w:p>
        </w:tc>
        <w:tc>
          <w:tcPr>
            <w:tcW w:w="2070" w:type="dxa"/>
            <w:shd w:val="pct10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 w:rsidRPr="008436BD">
              <w:rPr>
                <w:rFonts w:cs="Calibri"/>
              </w:rPr>
              <w:t>School/College</w:t>
            </w:r>
          </w:p>
        </w:tc>
        <w:tc>
          <w:tcPr>
            <w:tcW w:w="1349" w:type="dxa"/>
            <w:shd w:val="pct10" w:color="auto" w:fill="auto"/>
          </w:tcPr>
          <w:p w:rsidR="001A22E2" w:rsidRPr="008436BD" w:rsidRDefault="001A22E2" w:rsidP="005912A7">
            <w:pPr>
              <w:contextualSpacing/>
              <w:rPr>
                <w:rFonts w:cs="Calibri"/>
              </w:rPr>
            </w:pPr>
            <w:r w:rsidRPr="008436BD">
              <w:rPr>
                <w:rFonts w:cs="Calibri"/>
              </w:rPr>
              <w:t>Percentage</w:t>
            </w:r>
          </w:p>
        </w:tc>
        <w:tc>
          <w:tcPr>
            <w:tcW w:w="1139" w:type="dxa"/>
            <w:shd w:val="pct10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 w:rsidRPr="008436BD">
              <w:rPr>
                <w:rFonts w:cs="Calibri"/>
              </w:rPr>
              <w:t>Year of Passing</w:t>
            </w:r>
          </w:p>
        </w:tc>
      </w:tr>
      <w:tr w:rsidR="001A22E2" w:rsidRPr="008436BD" w:rsidTr="003F2FB4">
        <w:trPr>
          <w:trHeight w:val="1160"/>
        </w:trPr>
        <w:tc>
          <w:tcPr>
            <w:tcW w:w="841" w:type="dxa"/>
            <w:shd w:val="clear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:rsidR="001A22E2" w:rsidRDefault="005912A7" w:rsidP="00652C17">
            <w:pPr>
              <w:contextualSpacing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B.Tech</w:t>
            </w:r>
            <w:proofErr w:type="spellEnd"/>
            <w:r>
              <w:rPr>
                <w:rFonts w:cs="Calibri"/>
              </w:rPr>
              <w:t xml:space="preserve"> </w:t>
            </w:r>
          </w:p>
          <w:p w:rsidR="00CD7B11" w:rsidRPr="008436BD" w:rsidRDefault="00CD7B11" w:rsidP="00652C17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(IT)</w:t>
            </w:r>
          </w:p>
        </w:tc>
        <w:tc>
          <w:tcPr>
            <w:tcW w:w="2520" w:type="dxa"/>
          </w:tcPr>
          <w:p w:rsidR="001A22E2" w:rsidRDefault="001A22E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Jawaharlal Nehru Technological University</w:t>
            </w:r>
          </w:p>
        </w:tc>
        <w:tc>
          <w:tcPr>
            <w:tcW w:w="2070" w:type="dxa"/>
            <w:shd w:val="clear" w:color="auto" w:fill="auto"/>
          </w:tcPr>
          <w:p w:rsidR="001A22E2" w:rsidRPr="008436BD" w:rsidRDefault="00652C17" w:rsidP="003F2FB4">
            <w:pPr>
              <w:contextualSpacing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Malla</w:t>
            </w:r>
            <w:proofErr w:type="spellEnd"/>
            <w:r>
              <w:rPr>
                <w:rFonts w:cs="Calibri"/>
              </w:rPr>
              <w:t xml:space="preserve"> Reddy Institute Of T</w:t>
            </w:r>
            <w:r w:rsidR="003F2FB4">
              <w:rPr>
                <w:rFonts w:cs="Calibri"/>
              </w:rPr>
              <w:t>echnology</w:t>
            </w:r>
            <w:r>
              <w:rPr>
                <w:rFonts w:cs="Calibri"/>
              </w:rPr>
              <w:t xml:space="preserve"> </w:t>
            </w:r>
            <w:r w:rsidR="003F2FB4">
              <w:rPr>
                <w:rFonts w:cs="Calibri"/>
              </w:rPr>
              <w:t>&amp;</w:t>
            </w:r>
            <w:r>
              <w:rPr>
                <w:rFonts w:cs="Calibri"/>
              </w:rPr>
              <w:t xml:space="preserve"> </w:t>
            </w:r>
            <w:r w:rsidR="003F2FB4">
              <w:rPr>
                <w:rFonts w:cs="Calibri"/>
              </w:rPr>
              <w:t>Science</w:t>
            </w:r>
          </w:p>
        </w:tc>
        <w:tc>
          <w:tcPr>
            <w:tcW w:w="1349" w:type="dxa"/>
            <w:shd w:val="clear" w:color="auto" w:fill="auto"/>
          </w:tcPr>
          <w:p w:rsidR="001A22E2" w:rsidRPr="005912A7" w:rsidRDefault="003F2FB4" w:rsidP="00162EE9">
            <w:pPr>
              <w:contextualSpacing/>
              <w:jc w:val="center"/>
              <w:rPr>
                <w:rFonts w:cs="Calibri"/>
              </w:rPr>
            </w:pPr>
            <w:r>
              <w:rPr>
                <w:color w:val="000000"/>
              </w:rPr>
              <w:t>60</w:t>
            </w:r>
            <w:r w:rsidR="0009646D">
              <w:rPr>
                <w:color w:val="000000"/>
              </w:rPr>
              <w:t>%</w:t>
            </w:r>
          </w:p>
        </w:tc>
        <w:tc>
          <w:tcPr>
            <w:tcW w:w="1139" w:type="dxa"/>
            <w:shd w:val="clear" w:color="auto" w:fill="auto"/>
          </w:tcPr>
          <w:p w:rsidR="001A22E2" w:rsidRPr="008436BD" w:rsidRDefault="00540DA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2015</w:t>
            </w:r>
          </w:p>
        </w:tc>
      </w:tr>
      <w:tr w:rsidR="001A22E2" w:rsidRPr="008436BD" w:rsidTr="0009646D">
        <w:trPr>
          <w:trHeight w:val="456"/>
        </w:trPr>
        <w:tc>
          <w:tcPr>
            <w:tcW w:w="841" w:type="dxa"/>
            <w:shd w:val="clear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:rsidR="001A22E2" w:rsidRDefault="001A22E2" w:rsidP="001A22E2">
            <w:pPr>
              <w:contextualSpacing/>
              <w:jc w:val="center"/>
              <w:rPr>
                <w:rFonts w:cs="Calibri"/>
              </w:rPr>
            </w:pPr>
            <w:r w:rsidRPr="008436BD">
              <w:rPr>
                <w:rFonts w:cs="Calibri"/>
              </w:rPr>
              <w:t>Intermediate</w:t>
            </w:r>
          </w:p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(MPC)</w:t>
            </w:r>
          </w:p>
        </w:tc>
        <w:tc>
          <w:tcPr>
            <w:tcW w:w="2520" w:type="dxa"/>
          </w:tcPr>
          <w:p w:rsidR="001A22E2" w:rsidRDefault="001A22E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Board of Intermediate Education – Andhra Pradesh</w:t>
            </w:r>
          </w:p>
        </w:tc>
        <w:tc>
          <w:tcPr>
            <w:tcW w:w="2070" w:type="dxa"/>
            <w:shd w:val="clear" w:color="auto" w:fill="auto"/>
          </w:tcPr>
          <w:p w:rsidR="001A22E2" w:rsidRPr="008436BD" w:rsidRDefault="003F2FB4" w:rsidP="003F2FB4">
            <w:pPr>
              <w:contextualSpacing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Srichaitanya</w:t>
            </w:r>
            <w:proofErr w:type="spellEnd"/>
            <w:r>
              <w:rPr>
                <w:rFonts w:cs="Calibri"/>
              </w:rPr>
              <w:t xml:space="preserve"> Junior College</w:t>
            </w:r>
          </w:p>
        </w:tc>
        <w:tc>
          <w:tcPr>
            <w:tcW w:w="1349" w:type="dxa"/>
            <w:shd w:val="clear" w:color="auto" w:fill="auto"/>
          </w:tcPr>
          <w:p w:rsidR="001A22E2" w:rsidRPr="008436BD" w:rsidRDefault="005A1D05" w:rsidP="00205881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76.8</w:t>
            </w:r>
            <w:r w:rsidR="0009646D">
              <w:rPr>
                <w:rFonts w:cs="Calibri"/>
              </w:rPr>
              <w:t>%</w:t>
            </w:r>
          </w:p>
        </w:tc>
        <w:tc>
          <w:tcPr>
            <w:tcW w:w="1139" w:type="dxa"/>
            <w:shd w:val="clear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20</w:t>
            </w:r>
            <w:r w:rsidR="003F2FB4">
              <w:rPr>
                <w:rFonts w:cs="Calibri"/>
              </w:rPr>
              <w:t>11</w:t>
            </w:r>
          </w:p>
        </w:tc>
      </w:tr>
      <w:tr w:rsidR="001A22E2" w:rsidRPr="008436BD" w:rsidTr="0009646D">
        <w:trPr>
          <w:trHeight w:val="456"/>
        </w:trPr>
        <w:tc>
          <w:tcPr>
            <w:tcW w:w="841" w:type="dxa"/>
            <w:shd w:val="clear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499" w:type="dxa"/>
            <w:shd w:val="clear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 w:rsidRPr="008436BD">
              <w:rPr>
                <w:rFonts w:cs="Calibri"/>
              </w:rPr>
              <w:t>SSC</w:t>
            </w:r>
          </w:p>
        </w:tc>
        <w:tc>
          <w:tcPr>
            <w:tcW w:w="2520" w:type="dxa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Board of Secondary Education – Andhra Pradesh</w:t>
            </w:r>
          </w:p>
        </w:tc>
        <w:tc>
          <w:tcPr>
            <w:tcW w:w="2070" w:type="dxa"/>
            <w:shd w:val="clear" w:color="auto" w:fill="auto"/>
          </w:tcPr>
          <w:p w:rsidR="00205881" w:rsidRPr="000C48D8" w:rsidRDefault="003F2FB4" w:rsidP="003F2FB4">
            <w:pPr>
              <w:pStyle w:val="Style-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Greenwood High School</w:t>
            </w:r>
          </w:p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</w:p>
        </w:tc>
        <w:tc>
          <w:tcPr>
            <w:tcW w:w="1349" w:type="dxa"/>
            <w:shd w:val="clear" w:color="auto" w:fill="auto"/>
          </w:tcPr>
          <w:p w:rsidR="001A22E2" w:rsidRPr="008436BD" w:rsidRDefault="00652C17" w:rsidP="005912A7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83</w:t>
            </w:r>
            <w:r w:rsidR="0009646D">
              <w:rPr>
                <w:rFonts w:cs="Calibri"/>
              </w:rPr>
              <w:t>%</w:t>
            </w:r>
          </w:p>
        </w:tc>
        <w:tc>
          <w:tcPr>
            <w:tcW w:w="1139" w:type="dxa"/>
            <w:shd w:val="clear" w:color="auto" w:fill="auto"/>
          </w:tcPr>
          <w:p w:rsidR="001A22E2" w:rsidRPr="008436BD" w:rsidRDefault="001A22E2" w:rsidP="001A22E2">
            <w:pPr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</w:rPr>
              <w:t>200</w:t>
            </w:r>
            <w:r w:rsidR="003F2FB4">
              <w:rPr>
                <w:rFonts w:cs="Calibri"/>
              </w:rPr>
              <w:t>9</w:t>
            </w:r>
          </w:p>
        </w:tc>
      </w:tr>
    </w:tbl>
    <w:p w:rsidR="001A22E2" w:rsidRPr="003F2FB4" w:rsidRDefault="001A22E2" w:rsidP="00BC1FDE">
      <w:pPr>
        <w:pStyle w:val="Style-2"/>
        <w:rPr>
          <w:b/>
          <w:color w:val="000000"/>
          <w:sz w:val="22"/>
          <w:szCs w:val="22"/>
        </w:rPr>
      </w:pPr>
    </w:p>
    <w:p w:rsidR="007B5076" w:rsidRDefault="007B5076" w:rsidP="00BC1FDE">
      <w:pPr>
        <w:pStyle w:val="Style-6"/>
        <w:rPr>
          <w:rFonts w:eastAsia="Verdana"/>
          <w:b/>
          <w:bCs/>
          <w:color w:val="000000"/>
          <w:sz w:val="24"/>
          <w:szCs w:val="24"/>
          <w:u w:val="single"/>
        </w:rPr>
      </w:pPr>
    </w:p>
    <w:p w:rsidR="00BC1FDE" w:rsidRPr="00CD7B11" w:rsidRDefault="00CD7B11" w:rsidP="00BC1FDE">
      <w:pPr>
        <w:pStyle w:val="Style-6"/>
        <w:rPr>
          <w:rFonts w:eastAsia="Verdana"/>
          <w:b/>
          <w:bCs/>
          <w:color w:val="000000"/>
          <w:sz w:val="24"/>
          <w:szCs w:val="24"/>
          <w:u w:val="single"/>
        </w:rPr>
      </w:pPr>
      <w:r w:rsidRPr="00CD7B11">
        <w:rPr>
          <w:rFonts w:eastAsia="Verdana"/>
          <w:b/>
          <w:bCs/>
          <w:color w:val="000000"/>
          <w:sz w:val="24"/>
          <w:szCs w:val="24"/>
          <w:u w:val="single"/>
        </w:rPr>
        <w:t>T</w:t>
      </w:r>
      <w:r>
        <w:rPr>
          <w:rFonts w:eastAsia="Verdana"/>
          <w:b/>
          <w:bCs/>
          <w:color w:val="000000"/>
          <w:sz w:val="24"/>
          <w:szCs w:val="24"/>
          <w:u w:val="single"/>
        </w:rPr>
        <w:t>echnical Skills</w:t>
      </w:r>
      <w:r w:rsidR="00BC1FDE" w:rsidRPr="00CD7B11">
        <w:rPr>
          <w:rFonts w:eastAsia="Verdana"/>
          <w:b/>
          <w:bCs/>
          <w:color w:val="000000"/>
          <w:sz w:val="24"/>
          <w:szCs w:val="24"/>
          <w:u w:val="single"/>
        </w:rPr>
        <w:t>:</w:t>
      </w:r>
    </w:p>
    <w:p w:rsidR="00BC1FDE" w:rsidRPr="000C48D8" w:rsidRDefault="00BC1FDE" w:rsidP="00BC1FDE">
      <w:pPr>
        <w:pStyle w:val="Style-2"/>
        <w:rPr>
          <w:rFonts w:eastAsia="Verdana"/>
          <w:b/>
          <w:bCs/>
          <w:color w:val="000000"/>
        </w:rPr>
      </w:pPr>
    </w:p>
    <w:p w:rsidR="008A1785" w:rsidRDefault="000931A6" w:rsidP="00672292">
      <w:pPr>
        <w:pStyle w:val="ListStyle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 w:rsidRPr="008A1785">
        <w:rPr>
          <w:color w:val="000000"/>
          <w:sz w:val="24"/>
          <w:szCs w:val="24"/>
        </w:rPr>
        <w:t>Programming Languages</w:t>
      </w:r>
      <w:r w:rsidRPr="008A1785">
        <w:rPr>
          <w:color w:val="000000"/>
          <w:sz w:val="24"/>
          <w:szCs w:val="24"/>
        </w:rPr>
        <w:tab/>
      </w:r>
      <w:r w:rsidRPr="008A1785">
        <w:rPr>
          <w:color w:val="000000"/>
          <w:sz w:val="24"/>
          <w:szCs w:val="24"/>
        </w:rPr>
        <w:tab/>
        <w:t>:</w:t>
      </w:r>
      <w:r w:rsidRPr="008A1785">
        <w:rPr>
          <w:color w:val="000000"/>
          <w:sz w:val="24"/>
          <w:szCs w:val="24"/>
        </w:rPr>
        <w:tab/>
        <w:t xml:space="preserve"> </w:t>
      </w:r>
      <w:r w:rsidR="008A1785" w:rsidRPr="008A1785">
        <w:rPr>
          <w:color w:val="000000"/>
          <w:sz w:val="24"/>
          <w:szCs w:val="24"/>
        </w:rPr>
        <w:t>C, C++</w:t>
      </w:r>
    </w:p>
    <w:p w:rsidR="000931A6" w:rsidRPr="008A1785" w:rsidRDefault="000931A6" w:rsidP="00672292">
      <w:pPr>
        <w:pStyle w:val="ListStyle"/>
        <w:numPr>
          <w:ilvl w:val="0"/>
          <w:numId w:val="1"/>
        </w:numPr>
        <w:spacing w:line="360" w:lineRule="auto"/>
        <w:contextualSpacing/>
        <w:rPr>
          <w:color w:val="000000"/>
          <w:sz w:val="24"/>
          <w:szCs w:val="24"/>
        </w:rPr>
      </w:pPr>
      <w:r w:rsidRPr="008A1785">
        <w:rPr>
          <w:color w:val="000000"/>
          <w:sz w:val="24"/>
          <w:szCs w:val="24"/>
        </w:rPr>
        <w:t>Operating Systems</w:t>
      </w:r>
      <w:r w:rsidRPr="008A1785">
        <w:rPr>
          <w:color w:val="000000"/>
          <w:sz w:val="24"/>
          <w:szCs w:val="24"/>
        </w:rPr>
        <w:tab/>
      </w:r>
      <w:r w:rsidRPr="008A1785">
        <w:rPr>
          <w:color w:val="000000"/>
          <w:sz w:val="24"/>
          <w:szCs w:val="24"/>
        </w:rPr>
        <w:tab/>
      </w:r>
      <w:r w:rsidRPr="008A1785">
        <w:rPr>
          <w:color w:val="000000"/>
          <w:sz w:val="24"/>
          <w:szCs w:val="24"/>
        </w:rPr>
        <w:tab/>
        <w:t xml:space="preserve">: </w:t>
      </w:r>
      <w:r w:rsidRPr="008A1785">
        <w:rPr>
          <w:color w:val="000000"/>
          <w:sz w:val="24"/>
          <w:szCs w:val="24"/>
        </w:rPr>
        <w:tab/>
        <w:t xml:space="preserve">Windows XP/Vista/7, </w:t>
      </w:r>
      <w:r w:rsidR="005912A7" w:rsidRPr="008A1785">
        <w:rPr>
          <w:color w:val="000000"/>
          <w:sz w:val="24"/>
          <w:szCs w:val="24"/>
        </w:rPr>
        <w:t>Linux</w:t>
      </w:r>
      <w:r w:rsidRPr="008A1785">
        <w:rPr>
          <w:color w:val="000000"/>
          <w:sz w:val="24"/>
          <w:szCs w:val="24"/>
        </w:rPr>
        <w:tab/>
      </w:r>
    </w:p>
    <w:p w:rsidR="00C401C1" w:rsidRPr="00C401C1" w:rsidRDefault="00C401C1" w:rsidP="00C401C1">
      <w:pPr>
        <w:tabs>
          <w:tab w:val="left" w:pos="1800"/>
          <w:tab w:val="left" w:pos="1980"/>
        </w:tabs>
        <w:jc w:val="both"/>
        <w:rPr>
          <w:bCs/>
        </w:rPr>
      </w:pPr>
    </w:p>
    <w:p w:rsidR="005912A7" w:rsidRPr="00CD7B11" w:rsidRDefault="005912A7" w:rsidP="005912A7">
      <w:pPr>
        <w:tabs>
          <w:tab w:val="left" w:pos="630"/>
        </w:tabs>
        <w:rPr>
          <w:b/>
          <w:u w:val="single"/>
          <w:shd w:val="clear" w:color="auto" w:fill="FFFFFF"/>
        </w:rPr>
      </w:pPr>
      <w:r w:rsidRPr="00CD7B11">
        <w:rPr>
          <w:b/>
          <w:u w:val="single"/>
          <w:shd w:val="clear" w:color="auto" w:fill="FFFFFF"/>
        </w:rPr>
        <w:t>S</w:t>
      </w:r>
      <w:r w:rsidR="00CD7B11">
        <w:rPr>
          <w:b/>
          <w:u w:val="single"/>
          <w:shd w:val="clear" w:color="auto" w:fill="FFFFFF"/>
        </w:rPr>
        <w:t>trengths</w:t>
      </w:r>
      <w:r w:rsidRPr="00CD7B11">
        <w:rPr>
          <w:b/>
          <w:u w:val="single"/>
          <w:shd w:val="clear" w:color="auto" w:fill="FFFFFF"/>
        </w:rPr>
        <w:t>:</w:t>
      </w:r>
    </w:p>
    <w:p w:rsidR="005912A7" w:rsidRPr="00302C44" w:rsidRDefault="005912A7" w:rsidP="005912A7">
      <w:pPr>
        <w:tabs>
          <w:tab w:val="left" w:pos="630"/>
        </w:tabs>
        <w:ind w:left="-2250"/>
        <w:rPr>
          <w:b/>
          <w:i/>
        </w:rPr>
      </w:pPr>
    </w:p>
    <w:p w:rsidR="005912A7" w:rsidRPr="00302C44" w:rsidRDefault="005912A7" w:rsidP="005912A7">
      <w:pPr>
        <w:numPr>
          <w:ilvl w:val="0"/>
          <w:numId w:val="1"/>
        </w:numPr>
        <w:tabs>
          <w:tab w:val="left" w:pos="720"/>
          <w:tab w:val="left" w:pos="1440"/>
        </w:tabs>
      </w:pPr>
      <w:r w:rsidRPr="00302C44">
        <w:t>Sincere, dedicated to work.</w:t>
      </w:r>
    </w:p>
    <w:p w:rsidR="005912A7" w:rsidRPr="00302C44" w:rsidRDefault="005912A7" w:rsidP="005912A7">
      <w:pPr>
        <w:numPr>
          <w:ilvl w:val="0"/>
          <w:numId w:val="1"/>
        </w:numPr>
        <w:tabs>
          <w:tab w:val="left" w:pos="720"/>
          <w:tab w:val="left" w:pos="1440"/>
        </w:tabs>
      </w:pPr>
      <w:r w:rsidRPr="00302C44">
        <w:t>Comprehensive problem solving abilities.</w:t>
      </w:r>
    </w:p>
    <w:p w:rsidR="005912A7" w:rsidRPr="00302C44" w:rsidRDefault="005912A7" w:rsidP="005912A7">
      <w:pPr>
        <w:numPr>
          <w:ilvl w:val="0"/>
          <w:numId w:val="1"/>
        </w:numPr>
        <w:tabs>
          <w:tab w:val="left" w:pos="720"/>
          <w:tab w:val="left" w:pos="1440"/>
        </w:tabs>
      </w:pPr>
      <w:r w:rsidRPr="00302C44">
        <w:t>Diligent in wo</w:t>
      </w:r>
      <w:r w:rsidR="00EB07BE">
        <w:t>rk.</w:t>
      </w:r>
    </w:p>
    <w:p w:rsidR="005912A7" w:rsidRPr="00302C44" w:rsidRDefault="005912A7" w:rsidP="005912A7">
      <w:pPr>
        <w:numPr>
          <w:ilvl w:val="0"/>
          <w:numId w:val="1"/>
        </w:numPr>
        <w:tabs>
          <w:tab w:val="left" w:pos="720"/>
          <w:tab w:val="left" w:pos="1440"/>
        </w:tabs>
      </w:pPr>
      <w:r w:rsidRPr="00302C44">
        <w:t>Flare to upgrade myself with upcoming technologies.</w:t>
      </w:r>
    </w:p>
    <w:p w:rsidR="005633A9" w:rsidRPr="00576195" w:rsidRDefault="005633A9" w:rsidP="005633A9">
      <w:pPr>
        <w:pStyle w:val="ListStyle"/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  <w:sz w:val="24"/>
          <w:szCs w:val="24"/>
        </w:rPr>
      </w:pPr>
    </w:p>
    <w:p w:rsidR="00576195" w:rsidRDefault="00576195" w:rsidP="005633A9">
      <w:pPr>
        <w:pStyle w:val="ListStyle"/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  <w:sz w:val="24"/>
          <w:szCs w:val="24"/>
          <w:u w:val="single"/>
        </w:rPr>
      </w:pPr>
    </w:p>
    <w:p w:rsidR="00576195" w:rsidRDefault="00E768BC" w:rsidP="005633A9">
      <w:pPr>
        <w:pStyle w:val="ListStyle"/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  <w:sz w:val="24"/>
          <w:szCs w:val="24"/>
          <w:u w:val="single"/>
        </w:rPr>
      </w:pPr>
      <w:r>
        <w:rPr>
          <w:rFonts w:eastAsia="Verdana"/>
          <w:b/>
          <w:bCs/>
          <w:color w:val="000000"/>
          <w:sz w:val="24"/>
          <w:szCs w:val="24"/>
          <w:u w:val="single"/>
        </w:rPr>
        <w:lastRenderedPageBreak/>
        <w:t xml:space="preserve">Career </w:t>
      </w:r>
      <w:r w:rsidR="00576195" w:rsidRPr="00576195">
        <w:rPr>
          <w:rFonts w:eastAsia="Verdana"/>
          <w:b/>
          <w:bCs/>
          <w:color w:val="000000"/>
          <w:sz w:val="24"/>
          <w:szCs w:val="24"/>
          <w:u w:val="single"/>
        </w:rPr>
        <w:t>Profile:</w:t>
      </w:r>
    </w:p>
    <w:p w:rsidR="00576195" w:rsidRDefault="00576195" w:rsidP="005633A9">
      <w:pPr>
        <w:pStyle w:val="ListStyle"/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  <w:sz w:val="24"/>
          <w:szCs w:val="24"/>
          <w:u w:val="single"/>
        </w:rPr>
      </w:pPr>
    </w:p>
    <w:p w:rsidR="00576195" w:rsidRPr="008A1785" w:rsidRDefault="00576195" w:rsidP="00576195">
      <w:pPr>
        <w:pStyle w:val="ListStyle"/>
        <w:numPr>
          <w:ilvl w:val="0"/>
          <w:numId w:val="7"/>
        </w:numPr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  <w:sz w:val="24"/>
          <w:szCs w:val="24"/>
        </w:rPr>
      </w:pPr>
      <w:r w:rsidRPr="00CE63C5">
        <w:rPr>
          <w:rFonts w:eastAsia="Verdana"/>
          <w:bCs/>
          <w:color w:val="000000"/>
          <w:sz w:val="24"/>
          <w:szCs w:val="24"/>
        </w:rPr>
        <w:t xml:space="preserve">Worked as an SR in </w:t>
      </w:r>
      <w:r w:rsidR="00CE63C5" w:rsidRPr="00CE63C5">
        <w:rPr>
          <w:rFonts w:eastAsia="Verdana"/>
          <w:b/>
          <w:bCs/>
          <w:color w:val="000000"/>
          <w:sz w:val="24"/>
          <w:szCs w:val="24"/>
        </w:rPr>
        <w:t>Hygienic</w:t>
      </w:r>
      <w:r w:rsidRPr="00CE63C5">
        <w:rPr>
          <w:rFonts w:eastAsia="Verdana"/>
          <w:b/>
          <w:bCs/>
          <w:color w:val="000000"/>
          <w:sz w:val="24"/>
          <w:szCs w:val="24"/>
        </w:rPr>
        <w:t xml:space="preserve"> Research </w:t>
      </w:r>
      <w:r w:rsidR="008A1785" w:rsidRPr="00CE63C5">
        <w:rPr>
          <w:rFonts w:eastAsia="Verdana"/>
          <w:b/>
          <w:bCs/>
          <w:color w:val="000000"/>
          <w:sz w:val="24"/>
          <w:szCs w:val="24"/>
        </w:rPr>
        <w:t>Institute for</w:t>
      </w:r>
      <w:r w:rsidR="00CE63C5" w:rsidRPr="00CE63C5">
        <w:rPr>
          <w:rFonts w:eastAsia="Verdana"/>
          <w:bCs/>
          <w:color w:val="000000"/>
          <w:sz w:val="24"/>
          <w:szCs w:val="24"/>
        </w:rPr>
        <w:t xml:space="preserve"> one year</w:t>
      </w:r>
      <w:r w:rsidR="008517DC">
        <w:rPr>
          <w:rFonts w:eastAsia="Verdana"/>
          <w:bCs/>
          <w:color w:val="000000"/>
          <w:sz w:val="24"/>
          <w:szCs w:val="24"/>
        </w:rPr>
        <w:t>.</w:t>
      </w:r>
    </w:p>
    <w:p w:rsidR="008A1785" w:rsidRPr="00CE63C5" w:rsidRDefault="00587C41" w:rsidP="00576195">
      <w:pPr>
        <w:pStyle w:val="ListStyle"/>
        <w:numPr>
          <w:ilvl w:val="0"/>
          <w:numId w:val="7"/>
        </w:numPr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eastAsia="Verdana"/>
          <w:bCs/>
          <w:color w:val="000000"/>
          <w:sz w:val="24"/>
          <w:szCs w:val="24"/>
        </w:rPr>
        <w:t>Worked</w:t>
      </w:r>
      <w:r w:rsidR="008A1785" w:rsidRPr="008A1785">
        <w:rPr>
          <w:rFonts w:eastAsia="Verdana"/>
          <w:bCs/>
          <w:color w:val="000000"/>
          <w:sz w:val="24"/>
          <w:szCs w:val="24"/>
        </w:rPr>
        <w:t xml:space="preserve"> as a</w:t>
      </w:r>
      <w:r w:rsidR="008A1785">
        <w:rPr>
          <w:rFonts w:eastAsia="Verdana"/>
          <w:b/>
          <w:bCs/>
          <w:color w:val="000000"/>
          <w:sz w:val="24"/>
          <w:szCs w:val="24"/>
        </w:rPr>
        <w:t xml:space="preserve"> </w:t>
      </w:r>
      <w:r w:rsidR="008A1785" w:rsidRPr="008A1785">
        <w:rPr>
          <w:rFonts w:eastAsia="Verdana"/>
          <w:bCs/>
          <w:color w:val="000000"/>
          <w:sz w:val="24"/>
          <w:szCs w:val="24"/>
        </w:rPr>
        <w:t>Business Development Executive</w:t>
      </w:r>
      <w:r w:rsidR="008A1785">
        <w:rPr>
          <w:rFonts w:eastAsia="Verdana"/>
          <w:b/>
          <w:bCs/>
          <w:color w:val="000000"/>
          <w:sz w:val="24"/>
          <w:szCs w:val="24"/>
        </w:rPr>
        <w:t xml:space="preserve"> </w:t>
      </w:r>
      <w:r w:rsidR="008A1785" w:rsidRPr="008A1785">
        <w:rPr>
          <w:rFonts w:eastAsia="Verdana"/>
          <w:bCs/>
          <w:color w:val="000000"/>
          <w:sz w:val="24"/>
          <w:szCs w:val="24"/>
        </w:rPr>
        <w:t>in</w:t>
      </w:r>
      <w:r w:rsidR="008A1785">
        <w:rPr>
          <w:rFonts w:eastAsia="Verdana"/>
          <w:b/>
          <w:bCs/>
          <w:color w:val="000000"/>
          <w:sz w:val="24"/>
          <w:szCs w:val="24"/>
        </w:rPr>
        <w:t xml:space="preserve"> Research Wallet Services </w:t>
      </w:r>
      <w:proofErr w:type="spellStart"/>
      <w:r w:rsidR="008A1785">
        <w:rPr>
          <w:rFonts w:eastAsia="Verdana"/>
          <w:b/>
          <w:bCs/>
          <w:color w:val="000000"/>
          <w:sz w:val="24"/>
          <w:szCs w:val="24"/>
        </w:rPr>
        <w:t>Pvt</w:t>
      </w:r>
      <w:proofErr w:type="spellEnd"/>
      <w:r w:rsidR="008A1785">
        <w:rPr>
          <w:rFonts w:eastAsia="Verdana"/>
          <w:b/>
          <w:bCs/>
          <w:color w:val="000000"/>
          <w:sz w:val="24"/>
          <w:szCs w:val="24"/>
        </w:rPr>
        <w:t xml:space="preserve"> Ltd.</w:t>
      </w:r>
    </w:p>
    <w:p w:rsidR="005912A7" w:rsidRPr="00576195" w:rsidRDefault="005912A7" w:rsidP="005633A9">
      <w:pPr>
        <w:pStyle w:val="ListStyle"/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  <w:sz w:val="24"/>
          <w:szCs w:val="24"/>
        </w:rPr>
      </w:pPr>
    </w:p>
    <w:p w:rsidR="005912A7" w:rsidRPr="00576195" w:rsidRDefault="005912A7" w:rsidP="005633A9">
      <w:pPr>
        <w:pStyle w:val="ListStyle"/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  <w:u w:val="single"/>
        </w:rPr>
      </w:pPr>
    </w:p>
    <w:p w:rsidR="005912A7" w:rsidRPr="000C48D8" w:rsidRDefault="005912A7" w:rsidP="005633A9">
      <w:pPr>
        <w:pStyle w:val="ListStyle"/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</w:rPr>
      </w:pPr>
    </w:p>
    <w:p w:rsidR="005912A7" w:rsidRPr="00C25BF9" w:rsidRDefault="00E768BC" w:rsidP="00C25BF9">
      <w:pPr>
        <w:pStyle w:val="ListStyle"/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  <w:sz w:val="24"/>
          <w:szCs w:val="24"/>
          <w:u w:val="single"/>
        </w:rPr>
      </w:pPr>
      <w:r>
        <w:rPr>
          <w:rFonts w:eastAsia="Verdana"/>
          <w:b/>
          <w:bCs/>
          <w:color w:val="000000"/>
          <w:sz w:val="24"/>
          <w:szCs w:val="24"/>
          <w:u w:val="single"/>
        </w:rPr>
        <w:t>Personal Profile:</w:t>
      </w:r>
    </w:p>
    <w:p w:rsidR="005912A7" w:rsidRDefault="005912A7" w:rsidP="005633A9">
      <w:pPr>
        <w:pStyle w:val="ListStyle"/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  <w:sz w:val="28"/>
        </w:rPr>
      </w:pPr>
    </w:p>
    <w:p w:rsidR="005912A7" w:rsidRPr="00302C44" w:rsidRDefault="005912A7" w:rsidP="005912A7">
      <w:pPr>
        <w:spacing w:before="100" w:after="100" w:line="360" w:lineRule="auto"/>
        <w:rPr>
          <w:b/>
        </w:rPr>
      </w:pPr>
      <w:r w:rsidRPr="00302C44">
        <w:rPr>
          <w:b/>
        </w:rPr>
        <w:t>Name</w:t>
      </w:r>
      <w:r w:rsidRPr="00302C44">
        <w:rPr>
          <w:b/>
        </w:rPr>
        <w:tab/>
      </w:r>
      <w:r w:rsidRPr="00302C44">
        <w:rPr>
          <w:b/>
        </w:rPr>
        <w:tab/>
      </w:r>
      <w:r w:rsidRPr="00302C44">
        <w:rPr>
          <w:b/>
        </w:rPr>
        <w:tab/>
      </w:r>
      <w:r w:rsidRPr="00302C44">
        <w:rPr>
          <w:b/>
        </w:rPr>
        <w:tab/>
        <w:t>:</w:t>
      </w:r>
      <w:r w:rsidR="00CD7B11">
        <w:t xml:space="preserve">  </w:t>
      </w:r>
      <w:proofErr w:type="spellStart"/>
      <w:r w:rsidR="00CD7B11">
        <w:t>Beri</w:t>
      </w:r>
      <w:proofErr w:type="spellEnd"/>
      <w:r w:rsidR="00CD7B11">
        <w:t xml:space="preserve">. </w:t>
      </w:r>
      <w:proofErr w:type="spellStart"/>
      <w:r w:rsidR="00CD7B11">
        <w:t>Samhith</w:t>
      </w:r>
      <w:proofErr w:type="spellEnd"/>
      <w:r>
        <w:t xml:space="preserve"> Kumar</w:t>
      </w:r>
    </w:p>
    <w:p w:rsidR="005912A7" w:rsidRPr="00302C44" w:rsidRDefault="005912A7" w:rsidP="005912A7">
      <w:pPr>
        <w:spacing w:before="100" w:after="100" w:line="360" w:lineRule="auto"/>
      </w:pPr>
      <w:r w:rsidRPr="00302C44">
        <w:rPr>
          <w:b/>
        </w:rPr>
        <w:t>Father's Name</w:t>
      </w:r>
      <w:r w:rsidRPr="00302C44">
        <w:rPr>
          <w:b/>
        </w:rPr>
        <w:tab/>
      </w:r>
      <w:r w:rsidRPr="00302C44">
        <w:rPr>
          <w:b/>
        </w:rPr>
        <w:tab/>
        <w:t>:</w:t>
      </w:r>
      <w:r w:rsidR="00CD7B11">
        <w:t xml:space="preserve">  </w:t>
      </w:r>
      <w:proofErr w:type="spellStart"/>
      <w:r w:rsidR="008A1785">
        <w:t>Beri</w:t>
      </w:r>
      <w:proofErr w:type="spellEnd"/>
      <w:r w:rsidR="008A1785">
        <w:t xml:space="preserve">. </w:t>
      </w:r>
      <w:proofErr w:type="spellStart"/>
      <w:r w:rsidR="008A1785">
        <w:t>Srinivas</w:t>
      </w:r>
      <w:proofErr w:type="spellEnd"/>
    </w:p>
    <w:p w:rsidR="005912A7" w:rsidRPr="00302C44" w:rsidRDefault="005912A7" w:rsidP="005912A7">
      <w:pPr>
        <w:spacing w:before="100" w:after="100" w:line="360" w:lineRule="auto"/>
      </w:pPr>
      <w:r w:rsidRPr="00302C44">
        <w:rPr>
          <w:b/>
        </w:rPr>
        <w:t>Date of Birth</w:t>
      </w:r>
      <w:r w:rsidRPr="00302C44">
        <w:rPr>
          <w:b/>
        </w:rPr>
        <w:tab/>
        <w:t xml:space="preserve">   </w:t>
      </w:r>
      <w:r w:rsidRPr="00302C44">
        <w:rPr>
          <w:b/>
        </w:rPr>
        <w:tab/>
      </w:r>
      <w:r w:rsidRPr="00302C44">
        <w:rPr>
          <w:b/>
        </w:rPr>
        <w:tab/>
        <w:t>:</w:t>
      </w:r>
      <w:r w:rsidR="00CD7B11">
        <w:t xml:space="preserve">  01-11-1993</w:t>
      </w:r>
    </w:p>
    <w:p w:rsidR="005912A7" w:rsidRPr="00302C44" w:rsidRDefault="005912A7" w:rsidP="005912A7">
      <w:pPr>
        <w:spacing w:before="100" w:after="100" w:line="360" w:lineRule="auto"/>
      </w:pPr>
      <w:r w:rsidRPr="00302C44">
        <w:rPr>
          <w:b/>
        </w:rPr>
        <w:t>Marital Status</w:t>
      </w:r>
      <w:r w:rsidRPr="00302C44">
        <w:rPr>
          <w:b/>
        </w:rPr>
        <w:tab/>
      </w:r>
      <w:r w:rsidRPr="00302C44">
        <w:rPr>
          <w:b/>
        </w:rPr>
        <w:tab/>
        <w:t>:</w:t>
      </w:r>
      <w:r w:rsidRPr="00302C44">
        <w:t xml:space="preserve">  Single</w:t>
      </w:r>
    </w:p>
    <w:p w:rsidR="005912A7" w:rsidRPr="00302C44" w:rsidRDefault="005912A7" w:rsidP="005912A7">
      <w:pPr>
        <w:spacing w:before="100" w:after="100" w:line="360" w:lineRule="auto"/>
      </w:pPr>
      <w:r w:rsidRPr="00302C44">
        <w:rPr>
          <w:b/>
        </w:rPr>
        <w:t>Gender</w:t>
      </w:r>
      <w:r w:rsidRPr="00302C44">
        <w:rPr>
          <w:b/>
        </w:rPr>
        <w:tab/>
      </w:r>
      <w:r w:rsidRPr="00302C44">
        <w:rPr>
          <w:b/>
        </w:rPr>
        <w:tab/>
      </w:r>
      <w:r w:rsidRPr="00302C44">
        <w:rPr>
          <w:b/>
        </w:rPr>
        <w:tab/>
        <w:t>:</w:t>
      </w:r>
      <w:r w:rsidRPr="00302C44">
        <w:t xml:space="preserve">  Male</w:t>
      </w:r>
    </w:p>
    <w:p w:rsidR="005912A7" w:rsidRPr="00302C44" w:rsidRDefault="005912A7" w:rsidP="005912A7">
      <w:pPr>
        <w:spacing w:before="100" w:after="100" w:line="360" w:lineRule="auto"/>
      </w:pPr>
      <w:r w:rsidRPr="00302C44">
        <w:rPr>
          <w:b/>
        </w:rPr>
        <w:t>Languages Known</w:t>
      </w:r>
      <w:r w:rsidRPr="00302C44">
        <w:tab/>
      </w:r>
      <w:r w:rsidRPr="00302C44">
        <w:tab/>
      </w:r>
      <w:r w:rsidRPr="00302C44">
        <w:rPr>
          <w:b/>
        </w:rPr>
        <w:t xml:space="preserve">:  </w:t>
      </w:r>
      <w:r w:rsidRPr="00302C44">
        <w:t xml:space="preserve">English, Hindi and Telugu. </w:t>
      </w:r>
    </w:p>
    <w:p w:rsidR="005912A7" w:rsidRPr="00302C44" w:rsidRDefault="005912A7" w:rsidP="005912A7">
      <w:pPr>
        <w:spacing w:before="100" w:after="100" w:line="360" w:lineRule="auto"/>
      </w:pPr>
      <w:r w:rsidRPr="00302C44">
        <w:rPr>
          <w:b/>
        </w:rPr>
        <w:t>Nationality</w:t>
      </w:r>
      <w:r w:rsidRPr="00302C44">
        <w:rPr>
          <w:b/>
        </w:rPr>
        <w:tab/>
      </w:r>
      <w:r w:rsidRPr="00302C44">
        <w:rPr>
          <w:b/>
        </w:rPr>
        <w:tab/>
      </w:r>
      <w:r w:rsidRPr="00302C44">
        <w:rPr>
          <w:b/>
        </w:rPr>
        <w:tab/>
        <w:t>:</w:t>
      </w:r>
      <w:r w:rsidRPr="00302C44">
        <w:t xml:space="preserve">  Indian</w:t>
      </w:r>
    </w:p>
    <w:p w:rsidR="005912A7" w:rsidRPr="00302C44" w:rsidRDefault="005912A7" w:rsidP="005912A7">
      <w:pPr>
        <w:spacing w:before="100" w:after="100" w:line="360" w:lineRule="auto"/>
      </w:pPr>
      <w:r w:rsidRPr="00302C44">
        <w:rPr>
          <w:b/>
        </w:rPr>
        <w:t>Hobbies</w:t>
      </w:r>
      <w:r w:rsidRPr="00302C44">
        <w:rPr>
          <w:b/>
        </w:rPr>
        <w:tab/>
      </w:r>
      <w:r w:rsidRPr="00302C44">
        <w:rPr>
          <w:b/>
        </w:rPr>
        <w:tab/>
      </w:r>
      <w:r w:rsidRPr="00302C44">
        <w:rPr>
          <w:b/>
        </w:rPr>
        <w:tab/>
        <w:t>:</w:t>
      </w:r>
      <w:r w:rsidR="00A5053A">
        <w:t xml:space="preserve"> </w:t>
      </w:r>
      <w:r w:rsidR="008A1785">
        <w:t xml:space="preserve"> Travelling</w:t>
      </w:r>
      <w:r w:rsidRPr="00302C44">
        <w:t xml:space="preserve"> </w:t>
      </w:r>
    </w:p>
    <w:p w:rsidR="005912A7" w:rsidRDefault="005912A7" w:rsidP="005912A7">
      <w:pPr>
        <w:spacing w:before="100" w:after="100" w:line="360" w:lineRule="auto"/>
        <w:rPr>
          <w:b/>
          <w:i/>
          <w:shd w:val="clear" w:color="auto" w:fill="FFFFFF"/>
        </w:rPr>
      </w:pPr>
    </w:p>
    <w:p w:rsidR="00C25BF9" w:rsidRPr="00C25BF9" w:rsidRDefault="00C25BF9" w:rsidP="005912A7">
      <w:pPr>
        <w:spacing w:before="100" w:after="100" w:line="360" w:lineRule="auto"/>
        <w:rPr>
          <w:b/>
          <w:shd w:val="clear" w:color="auto" w:fill="FFFFFF"/>
        </w:rPr>
      </w:pPr>
    </w:p>
    <w:p w:rsidR="005912A7" w:rsidRDefault="0009646D" w:rsidP="005912A7">
      <w:pPr>
        <w:spacing w:before="100" w:after="100" w:line="360" w:lineRule="auto"/>
        <w:rPr>
          <w:b/>
          <w:shd w:val="clear" w:color="auto" w:fill="FFFFFF"/>
        </w:rPr>
      </w:pPr>
      <w:r w:rsidRPr="00C25BF9">
        <w:rPr>
          <w:b/>
          <w:shd w:val="clear" w:color="auto" w:fill="FFFFFF"/>
        </w:rPr>
        <w:t>DECLARATION:</w:t>
      </w:r>
    </w:p>
    <w:p w:rsidR="00C25BF9" w:rsidRPr="00C25BF9" w:rsidRDefault="00C25BF9" w:rsidP="005912A7">
      <w:pPr>
        <w:spacing w:before="100" w:after="100" w:line="360" w:lineRule="auto"/>
        <w:rPr>
          <w:b/>
          <w:shd w:val="clear" w:color="auto" w:fill="FFFFFF"/>
        </w:rPr>
      </w:pPr>
    </w:p>
    <w:p w:rsidR="005912A7" w:rsidRPr="00302C44" w:rsidRDefault="005912A7" w:rsidP="005912A7">
      <w:pPr>
        <w:jc w:val="both"/>
      </w:pPr>
      <w:r w:rsidRPr="00302C44">
        <w:tab/>
        <w:t xml:space="preserve">I </w:t>
      </w:r>
      <w:r w:rsidR="0009646D" w:rsidRPr="00302C44">
        <w:t>hereby</w:t>
      </w:r>
      <w:r w:rsidRPr="00302C44">
        <w:t xml:space="preserve"> declared that the above information is true to the best of my                            knowledge.  </w:t>
      </w:r>
    </w:p>
    <w:p w:rsidR="00C25BF9" w:rsidRDefault="00C25BF9" w:rsidP="00C25BF9">
      <w:pPr>
        <w:spacing w:line="360" w:lineRule="auto"/>
        <w:jc w:val="both"/>
      </w:pPr>
    </w:p>
    <w:p w:rsidR="00C25BF9" w:rsidRDefault="00C25BF9" w:rsidP="00C25BF9">
      <w:pPr>
        <w:spacing w:line="360" w:lineRule="auto"/>
        <w:jc w:val="both"/>
      </w:pPr>
    </w:p>
    <w:p w:rsidR="00C25BF9" w:rsidRDefault="00C25BF9" w:rsidP="00C25BF9">
      <w:pPr>
        <w:spacing w:line="360" w:lineRule="auto"/>
        <w:jc w:val="both"/>
      </w:pPr>
    </w:p>
    <w:p w:rsidR="005912A7" w:rsidRPr="00DC50CE" w:rsidRDefault="00C25BF9" w:rsidP="00C25BF9">
      <w:pPr>
        <w:spacing w:line="360" w:lineRule="auto"/>
        <w:jc w:val="both"/>
      </w:pPr>
      <w:r>
        <w:t>Place:</w:t>
      </w:r>
      <w:r w:rsidR="005912A7">
        <w:t xml:space="preserve">   </w:t>
      </w:r>
      <w:r>
        <w:tab/>
      </w:r>
      <w:r w:rsidR="005912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912A7">
        <w:t xml:space="preserve">  </w:t>
      </w:r>
      <w:r w:rsidR="005912A7" w:rsidRPr="00302C44">
        <w:rPr>
          <w:b/>
        </w:rPr>
        <w:t xml:space="preserve"> </w:t>
      </w:r>
      <w:r w:rsidR="00CD7B11">
        <w:rPr>
          <w:b/>
        </w:rPr>
        <w:t xml:space="preserve"> (</w:t>
      </w:r>
      <w:proofErr w:type="spellStart"/>
      <w:r w:rsidR="00CD7B11">
        <w:rPr>
          <w:b/>
        </w:rPr>
        <w:t>Beri</w:t>
      </w:r>
      <w:proofErr w:type="spellEnd"/>
      <w:r w:rsidR="00CD7B11">
        <w:rPr>
          <w:b/>
        </w:rPr>
        <w:t xml:space="preserve">. </w:t>
      </w:r>
      <w:proofErr w:type="spellStart"/>
      <w:r w:rsidR="00CD7B11">
        <w:rPr>
          <w:b/>
        </w:rPr>
        <w:t>Samhith</w:t>
      </w:r>
      <w:proofErr w:type="spellEnd"/>
      <w:r w:rsidR="00CD7B11">
        <w:rPr>
          <w:b/>
        </w:rPr>
        <w:t xml:space="preserve"> </w:t>
      </w:r>
      <w:r w:rsidR="005912A7">
        <w:rPr>
          <w:b/>
        </w:rPr>
        <w:t>Kumar</w:t>
      </w:r>
      <w:r w:rsidR="005912A7" w:rsidRPr="00302C44">
        <w:rPr>
          <w:b/>
        </w:rPr>
        <w:t>)</w:t>
      </w:r>
    </w:p>
    <w:p w:rsidR="005633A9" w:rsidRPr="000C48D8" w:rsidRDefault="00C25BF9" w:rsidP="005633A9">
      <w:pPr>
        <w:pStyle w:val="ListStyle"/>
        <w:tabs>
          <w:tab w:val="left" w:pos="0"/>
          <w:tab w:val="left" w:pos="7140"/>
          <w:tab w:val="left" w:pos="7660"/>
        </w:tabs>
        <w:contextualSpacing/>
        <w:rPr>
          <w:rFonts w:eastAsia="Verdana"/>
          <w:b/>
          <w:bCs/>
          <w:color w:val="000000"/>
        </w:rPr>
      </w:pPr>
      <w:r>
        <w:rPr>
          <w:rFonts w:eastAsia="Verdana"/>
          <w:b/>
          <w:bCs/>
          <w:color w:val="000000"/>
        </w:rPr>
        <w:t>Date:</w:t>
      </w:r>
      <w:r w:rsidR="005633A9" w:rsidRPr="000C48D8">
        <w:rPr>
          <w:rFonts w:eastAsia="Verdana"/>
          <w:b/>
          <w:bCs/>
          <w:color w:val="000000"/>
        </w:rPr>
        <w:tab/>
      </w:r>
      <w:r w:rsidR="005633A9" w:rsidRPr="000C48D8">
        <w:rPr>
          <w:rFonts w:eastAsia="Verdana"/>
          <w:b/>
          <w:bCs/>
          <w:color w:val="000000"/>
        </w:rPr>
        <w:tab/>
      </w:r>
    </w:p>
    <w:p w:rsidR="00470463" w:rsidRPr="00302C44" w:rsidRDefault="00470463">
      <w:pPr>
        <w:tabs>
          <w:tab w:val="left" w:pos="630"/>
        </w:tabs>
        <w:ind w:left="-2250"/>
        <w:rPr>
          <w:b/>
          <w:i/>
        </w:rPr>
      </w:pPr>
    </w:p>
    <w:sectPr w:rsidR="00470463" w:rsidRPr="00302C44" w:rsidSect="00C401C1">
      <w:footnotePr>
        <w:pos w:val="beneathText"/>
      </w:footnotePr>
      <w:pgSz w:w="11905" w:h="16837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494" w:rsidRDefault="00277494" w:rsidP="003F2FB4">
      <w:r>
        <w:separator/>
      </w:r>
    </w:p>
  </w:endnote>
  <w:endnote w:type="continuationSeparator" w:id="0">
    <w:p w:rsidR="00277494" w:rsidRDefault="00277494" w:rsidP="003F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494" w:rsidRDefault="00277494" w:rsidP="003F2FB4">
      <w:r>
        <w:separator/>
      </w:r>
    </w:p>
  </w:footnote>
  <w:footnote w:type="continuationSeparator" w:id="0">
    <w:p w:rsidR="00277494" w:rsidRDefault="00277494" w:rsidP="003F2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>
    <w:nsid w:val="00000004"/>
    <w:multiLevelType w:val="multilevel"/>
    <w:tmpl w:val="0DA23EFE"/>
    <w:name w:val="Outline"/>
    <w:lvl w:ilvl="0">
      <w:start w:val="1"/>
      <w:numFmt w:val="bullet"/>
      <w:lvlText w:val=""/>
      <w:lvlJc w:val="left"/>
      <w:pPr>
        <w:tabs>
          <w:tab w:val="num" w:pos="270"/>
        </w:tabs>
        <w:ind w:left="27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C977FE6"/>
    <w:multiLevelType w:val="hybridMultilevel"/>
    <w:tmpl w:val="CC72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909A9"/>
    <w:multiLevelType w:val="hybridMultilevel"/>
    <w:tmpl w:val="A418BEE0"/>
    <w:lvl w:ilvl="0" w:tplc="B50ADDD0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5F5359"/>
    <w:multiLevelType w:val="hybridMultilevel"/>
    <w:tmpl w:val="10E8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5B"/>
    <w:rsid w:val="000822A6"/>
    <w:rsid w:val="000931A6"/>
    <w:rsid w:val="0009646D"/>
    <w:rsid w:val="000A6332"/>
    <w:rsid w:val="000E4EA5"/>
    <w:rsid w:val="000E5602"/>
    <w:rsid w:val="0012208A"/>
    <w:rsid w:val="00162EE9"/>
    <w:rsid w:val="001A22E2"/>
    <w:rsid w:val="001A28D6"/>
    <w:rsid w:val="00205881"/>
    <w:rsid w:val="00277494"/>
    <w:rsid w:val="002B0613"/>
    <w:rsid w:val="002F6B8A"/>
    <w:rsid w:val="00302C44"/>
    <w:rsid w:val="003F2FB4"/>
    <w:rsid w:val="003F735D"/>
    <w:rsid w:val="00440E01"/>
    <w:rsid w:val="00470463"/>
    <w:rsid w:val="004740EB"/>
    <w:rsid w:val="004A4602"/>
    <w:rsid w:val="0051136D"/>
    <w:rsid w:val="00540DA2"/>
    <w:rsid w:val="005633A9"/>
    <w:rsid w:val="00576195"/>
    <w:rsid w:val="00587C41"/>
    <w:rsid w:val="005912A7"/>
    <w:rsid w:val="005917D0"/>
    <w:rsid w:val="005A1D05"/>
    <w:rsid w:val="005F1171"/>
    <w:rsid w:val="006024CD"/>
    <w:rsid w:val="0060295D"/>
    <w:rsid w:val="00645B47"/>
    <w:rsid w:val="00652C17"/>
    <w:rsid w:val="006C62E0"/>
    <w:rsid w:val="006F5ED5"/>
    <w:rsid w:val="00732AEE"/>
    <w:rsid w:val="0074207C"/>
    <w:rsid w:val="00753D8C"/>
    <w:rsid w:val="00772E19"/>
    <w:rsid w:val="007B5076"/>
    <w:rsid w:val="007F069E"/>
    <w:rsid w:val="008036D0"/>
    <w:rsid w:val="008457FF"/>
    <w:rsid w:val="0085118A"/>
    <w:rsid w:val="008517DC"/>
    <w:rsid w:val="00854510"/>
    <w:rsid w:val="008A1785"/>
    <w:rsid w:val="008B068D"/>
    <w:rsid w:val="008D12A9"/>
    <w:rsid w:val="008E2610"/>
    <w:rsid w:val="008F1701"/>
    <w:rsid w:val="00904273"/>
    <w:rsid w:val="00917F94"/>
    <w:rsid w:val="00937C33"/>
    <w:rsid w:val="009751AD"/>
    <w:rsid w:val="009B5C71"/>
    <w:rsid w:val="009F3186"/>
    <w:rsid w:val="00A04544"/>
    <w:rsid w:val="00A5053A"/>
    <w:rsid w:val="00AD2E51"/>
    <w:rsid w:val="00B11ADE"/>
    <w:rsid w:val="00B756ED"/>
    <w:rsid w:val="00B92248"/>
    <w:rsid w:val="00BC1FDE"/>
    <w:rsid w:val="00C24785"/>
    <w:rsid w:val="00C25BF9"/>
    <w:rsid w:val="00C401C1"/>
    <w:rsid w:val="00C64FCF"/>
    <w:rsid w:val="00CD7B11"/>
    <w:rsid w:val="00CE63C5"/>
    <w:rsid w:val="00D6725B"/>
    <w:rsid w:val="00E45078"/>
    <w:rsid w:val="00E47B1C"/>
    <w:rsid w:val="00E768BC"/>
    <w:rsid w:val="00EB07BE"/>
    <w:rsid w:val="00F331DD"/>
    <w:rsid w:val="00FC1A5D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44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04544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rsid w:val="00A04544"/>
    <w:pPr>
      <w:keepNext/>
      <w:tabs>
        <w:tab w:val="num" w:pos="0"/>
      </w:tabs>
      <w:outlineLvl w:val="2"/>
    </w:pPr>
    <w:rPr>
      <w:rFonts w:ascii="Verdana" w:hAnsi="Verdana" w:cs="Arial"/>
      <w:b/>
      <w:bCs/>
      <w:sz w:val="16"/>
    </w:rPr>
  </w:style>
  <w:style w:type="paragraph" w:styleId="Heading8">
    <w:name w:val="heading 8"/>
    <w:basedOn w:val="Normal"/>
    <w:next w:val="Normal"/>
    <w:qFormat/>
    <w:rsid w:val="00A04544"/>
    <w:pPr>
      <w:tabs>
        <w:tab w:val="num" w:pos="0"/>
      </w:tabs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04544"/>
    <w:rPr>
      <w:rFonts w:ascii="Symbol" w:hAnsi="Symbol"/>
    </w:rPr>
  </w:style>
  <w:style w:type="character" w:customStyle="1" w:styleId="WW8Num2z0">
    <w:name w:val="WW8Num2z0"/>
    <w:rsid w:val="00A04544"/>
    <w:rPr>
      <w:rFonts w:ascii="Symbol" w:hAnsi="Symbol"/>
    </w:rPr>
  </w:style>
  <w:style w:type="character" w:customStyle="1" w:styleId="WW8Num3z0">
    <w:name w:val="WW8Num3z0"/>
    <w:rsid w:val="00A04544"/>
    <w:rPr>
      <w:rFonts w:ascii="Symbol" w:hAnsi="Symbol"/>
    </w:rPr>
  </w:style>
  <w:style w:type="character" w:customStyle="1" w:styleId="WW8Num3z1">
    <w:name w:val="WW8Num3z1"/>
    <w:rsid w:val="00A04544"/>
    <w:rPr>
      <w:rFonts w:ascii="Courier New" w:hAnsi="Courier New" w:cs="Courier New"/>
    </w:rPr>
  </w:style>
  <w:style w:type="character" w:customStyle="1" w:styleId="Absatz-Standardschriftart">
    <w:name w:val="Absatz-Standardschriftart"/>
    <w:rsid w:val="00A04544"/>
  </w:style>
  <w:style w:type="character" w:customStyle="1" w:styleId="WW-Absatz-Standardschriftart">
    <w:name w:val="WW-Absatz-Standardschriftart"/>
    <w:rsid w:val="00A04544"/>
  </w:style>
  <w:style w:type="character" w:customStyle="1" w:styleId="WW-Absatz-Standardschriftart1">
    <w:name w:val="WW-Absatz-Standardschriftart1"/>
    <w:rsid w:val="00A04544"/>
  </w:style>
  <w:style w:type="character" w:customStyle="1" w:styleId="WW-Absatz-Standardschriftart11">
    <w:name w:val="WW-Absatz-Standardschriftart11"/>
    <w:rsid w:val="00A04544"/>
  </w:style>
  <w:style w:type="character" w:customStyle="1" w:styleId="WW-Absatz-Standardschriftart111">
    <w:name w:val="WW-Absatz-Standardschriftart111"/>
    <w:rsid w:val="00A04544"/>
  </w:style>
  <w:style w:type="character" w:customStyle="1" w:styleId="WW-Absatz-Standardschriftart1111">
    <w:name w:val="WW-Absatz-Standardschriftart1111"/>
    <w:rsid w:val="00A04544"/>
  </w:style>
  <w:style w:type="character" w:customStyle="1" w:styleId="WW-Absatz-Standardschriftart11111">
    <w:name w:val="WW-Absatz-Standardschriftart11111"/>
    <w:rsid w:val="00A04544"/>
  </w:style>
  <w:style w:type="character" w:customStyle="1" w:styleId="WW-Absatz-Standardschriftart111111">
    <w:name w:val="WW-Absatz-Standardschriftart111111"/>
    <w:rsid w:val="00A04544"/>
  </w:style>
  <w:style w:type="character" w:customStyle="1" w:styleId="WW-Absatz-Standardschriftart1111111">
    <w:name w:val="WW-Absatz-Standardschriftart1111111"/>
    <w:rsid w:val="00A04544"/>
  </w:style>
  <w:style w:type="character" w:customStyle="1" w:styleId="WW-Absatz-Standardschriftart11111111">
    <w:name w:val="WW-Absatz-Standardschriftart11111111"/>
    <w:rsid w:val="00A04544"/>
  </w:style>
  <w:style w:type="character" w:customStyle="1" w:styleId="WW-Absatz-Standardschriftart111111111">
    <w:name w:val="WW-Absatz-Standardschriftart111111111"/>
    <w:rsid w:val="00A04544"/>
  </w:style>
  <w:style w:type="character" w:customStyle="1" w:styleId="WW-Absatz-Standardschriftart1111111111">
    <w:name w:val="WW-Absatz-Standardschriftart1111111111"/>
    <w:rsid w:val="00A04544"/>
  </w:style>
  <w:style w:type="character" w:customStyle="1" w:styleId="DefaultParagraphFont1">
    <w:name w:val="Default Paragraph Font1"/>
    <w:rsid w:val="00A04544"/>
  </w:style>
  <w:style w:type="character" w:customStyle="1" w:styleId="WW-Absatz-Standardschriftart11111111111">
    <w:name w:val="WW-Absatz-Standardschriftart11111111111"/>
    <w:rsid w:val="00A04544"/>
  </w:style>
  <w:style w:type="character" w:customStyle="1" w:styleId="WW-Absatz-Standardschriftart111111111111">
    <w:name w:val="WW-Absatz-Standardschriftart111111111111"/>
    <w:rsid w:val="00A04544"/>
  </w:style>
  <w:style w:type="character" w:customStyle="1" w:styleId="WW-Absatz-Standardschriftart1111111111111">
    <w:name w:val="WW-Absatz-Standardschriftart1111111111111"/>
    <w:rsid w:val="00A04544"/>
  </w:style>
  <w:style w:type="character" w:customStyle="1" w:styleId="WW-Absatz-Standardschriftart11111111111111">
    <w:name w:val="WW-Absatz-Standardschriftart11111111111111"/>
    <w:rsid w:val="00A04544"/>
  </w:style>
  <w:style w:type="character" w:customStyle="1" w:styleId="WW-Absatz-Standardschriftart111111111111111">
    <w:name w:val="WW-Absatz-Standardschriftart111111111111111"/>
    <w:rsid w:val="00A04544"/>
  </w:style>
  <w:style w:type="character" w:customStyle="1" w:styleId="WW-Absatz-Standardschriftart1111111111111111">
    <w:name w:val="WW-Absatz-Standardschriftart1111111111111111"/>
    <w:rsid w:val="00A04544"/>
  </w:style>
  <w:style w:type="character" w:customStyle="1" w:styleId="WW-Absatz-Standardschriftart11111111111111111">
    <w:name w:val="WW-Absatz-Standardschriftart11111111111111111"/>
    <w:rsid w:val="00A04544"/>
  </w:style>
  <w:style w:type="character" w:customStyle="1" w:styleId="WW-Absatz-Standardschriftart111111111111111111">
    <w:name w:val="WW-Absatz-Standardschriftart111111111111111111"/>
    <w:rsid w:val="00A04544"/>
  </w:style>
  <w:style w:type="character" w:customStyle="1" w:styleId="WW-Absatz-Standardschriftart1111111111111111111">
    <w:name w:val="WW-Absatz-Standardschriftart1111111111111111111"/>
    <w:rsid w:val="00A04544"/>
  </w:style>
  <w:style w:type="character" w:customStyle="1" w:styleId="WW-Absatz-Standardschriftart11111111111111111111">
    <w:name w:val="WW-Absatz-Standardschriftart11111111111111111111"/>
    <w:rsid w:val="00A04544"/>
  </w:style>
  <w:style w:type="character" w:customStyle="1" w:styleId="WW-Absatz-Standardschriftart111111111111111111111">
    <w:name w:val="WW-Absatz-Standardschriftart111111111111111111111"/>
    <w:rsid w:val="00A04544"/>
  </w:style>
  <w:style w:type="character" w:customStyle="1" w:styleId="WW-Absatz-Standardschriftart1111111111111111111111">
    <w:name w:val="WW-Absatz-Standardschriftart1111111111111111111111"/>
    <w:rsid w:val="00A04544"/>
  </w:style>
  <w:style w:type="character" w:customStyle="1" w:styleId="WW-Absatz-Standardschriftart11111111111111111111111">
    <w:name w:val="WW-Absatz-Standardschriftart11111111111111111111111"/>
    <w:rsid w:val="00A04544"/>
  </w:style>
  <w:style w:type="character" w:customStyle="1" w:styleId="WW-Absatz-Standardschriftart111111111111111111111111">
    <w:name w:val="WW-Absatz-Standardschriftart111111111111111111111111"/>
    <w:rsid w:val="00A04544"/>
  </w:style>
  <w:style w:type="character" w:customStyle="1" w:styleId="WW-Absatz-Standardschriftart1111111111111111111111111">
    <w:name w:val="WW-Absatz-Standardschriftart1111111111111111111111111"/>
    <w:rsid w:val="00A04544"/>
  </w:style>
  <w:style w:type="character" w:customStyle="1" w:styleId="WW-Absatz-Standardschriftart11111111111111111111111111">
    <w:name w:val="WW-Absatz-Standardschriftart11111111111111111111111111"/>
    <w:rsid w:val="00A04544"/>
  </w:style>
  <w:style w:type="character" w:customStyle="1" w:styleId="WW-Absatz-Standardschriftart111111111111111111111111111">
    <w:name w:val="WW-Absatz-Standardschriftart111111111111111111111111111"/>
    <w:rsid w:val="00A04544"/>
  </w:style>
  <w:style w:type="character" w:customStyle="1" w:styleId="WW-Absatz-Standardschriftart1111111111111111111111111111">
    <w:name w:val="WW-Absatz-Standardschriftart1111111111111111111111111111"/>
    <w:rsid w:val="00A04544"/>
  </w:style>
  <w:style w:type="character" w:customStyle="1" w:styleId="WW-Absatz-Standardschriftart11111111111111111111111111111">
    <w:name w:val="WW-Absatz-Standardschriftart11111111111111111111111111111"/>
    <w:rsid w:val="00A04544"/>
  </w:style>
  <w:style w:type="character" w:customStyle="1" w:styleId="WW8Num4z0">
    <w:name w:val="WW8Num4z0"/>
    <w:rsid w:val="00A04544"/>
    <w:rPr>
      <w:rFonts w:ascii="Symbol" w:hAnsi="Symbol"/>
    </w:rPr>
  </w:style>
  <w:style w:type="character" w:customStyle="1" w:styleId="WW8Num4z1">
    <w:name w:val="WW8Num4z1"/>
    <w:rsid w:val="00A04544"/>
    <w:rPr>
      <w:rFonts w:ascii="Courier New" w:hAnsi="Courier New" w:cs="Courier New"/>
    </w:rPr>
  </w:style>
  <w:style w:type="character" w:customStyle="1" w:styleId="WW8Num5z0">
    <w:name w:val="WW8Num5z0"/>
    <w:rsid w:val="00A04544"/>
    <w:rPr>
      <w:rFonts w:ascii="Symbol" w:hAnsi="Symbol"/>
    </w:rPr>
  </w:style>
  <w:style w:type="character" w:customStyle="1" w:styleId="WW8Num5z1">
    <w:name w:val="WW8Num5z1"/>
    <w:rsid w:val="00A04544"/>
    <w:rPr>
      <w:rFonts w:ascii="Courier New" w:hAnsi="Courier New" w:cs="Courier New"/>
    </w:rPr>
  </w:style>
  <w:style w:type="character" w:customStyle="1" w:styleId="WW-Absatz-Standardschriftart111111111111111111111111111111">
    <w:name w:val="WW-Absatz-Standardschriftart111111111111111111111111111111"/>
    <w:rsid w:val="00A04544"/>
  </w:style>
  <w:style w:type="character" w:customStyle="1" w:styleId="WW-Absatz-Standardschriftart1111111111111111111111111111111">
    <w:name w:val="WW-Absatz-Standardschriftart1111111111111111111111111111111"/>
    <w:rsid w:val="00A04544"/>
  </w:style>
  <w:style w:type="character" w:customStyle="1" w:styleId="WW-DefaultParagraphFont">
    <w:name w:val="WW-Default Paragraph Font"/>
    <w:rsid w:val="00A04544"/>
  </w:style>
  <w:style w:type="character" w:customStyle="1" w:styleId="WW-Absatz-Standardschriftart11111111111111111111111111111111">
    <w:name w:val="WW-Absatz-Standardschriftart11111111111111111111111111111111"/>
    <w:rsid w:val="00A04544"/>
  </w:style>
  <w:style w:type="character" w:customStyle="1" w:styleId="WW-Absatz-Standardschriftart111111111111111111111111111111111">
    <w:name w:val="WW-Absatz-Standardschriftart111111111111111111111111111111111"/>
    <w:rsid w:val="00A04544"/>
  </w:style>
  <w:style w:type="character" w:customStyle="1" w:styleId="WW-Absatz-Standardschriftart1111111111111111111111111111111111">
    <w:name w:val="WW-Absatz-Standardschriftart1111111111111111111111111111111111"/>
    <w:rsid w:val="00A04544"/>
  </w:style>
  <w:style w:type="character" w:customStyle="1" w:styleId="WW-Absatz-Standardschriftart11111111111111111111111111111111111">
    <w:name w:val="WW-Absatz-Standardschriftart11111111111111111111111111111111111"/>
    <w:rsid w:val="00A04544"/>
  </w:style>
  <w:style w:type="character" w:customStyle="1" w:styleId="WW-Absatz-Standardschriftart111111111111111111111111111111111111">
    <w:name w:val="WW-Absatz-Standardschriftart111111111111111111111111111111111111"/>
    <w:rsid w:val="00A04544"/>
  </w:style>
  <w:style w:type="character" w:customStyle="1" w:styleId="WW8Num6z0">
    <w:name w:val="WW8Num6z0"/>
    <w:rsid w:val="00A04544"/>
    <w:rPr>
      <w:rFonts w:ascii="Symbol" w:hAnsi="Symbol"/>
    </w:rPr>
  </w:style>
  <w:style w:type="character" w:customStyle="1" w:styleId="WW-Absatz-Standardschriftart1111111111111111111111111111111111111">
    <w:name w:val="WW-Absatz-Standardschriftart1111111111111111111111111111111111111"/>
    <w:rsid w:val="00A04544"/>
  </w:style>
  <w:style w:type="character" w:customStyle="1" w:styleId="WW-Absatz-Standardschriftart11111111111111111111111111111111111111">
    <w:name w:val="WW-Absatz-Standardschriftart11111111111111111111111111111111111111"/>
    <w:rsid w:val="00A04544"/>
  </w:style>
  <w:style w:type="character" w:customStyle="1" w:styleId="WW-Absatz-Standardschriftart111111111111111111111111111111111111111">
    <w:name w:val="WW-Absatz-Standardschriftart111111111111111111111111111111111111111"/>
    <w:rsid w:val="00A04544"/>
  </w:style>
  <w:style w:type="character" w:customStyle="1" w:styleId="WW-Absatz-Standardschriftart1111111111111111111111111111111111111111">
    <w:name w:val="WW-Absatz-Standardschriftart1111111111111111111111111111111111111111"/>
    <w:rsid w:val="00A04544"/>
  </w:style>
  <w:style w:type="character" w:customStyle="1" w:styleId="WW-Absatz-Standardschriftart11111111111111111111111111111111111111111">
    <w:name w:val="WW-Absatz-Standardschriftart11111111111111111111111111111111111111111"/>
    <w:rsid w:val="00A04544"/>
  </w:style>
  <w:style w:type="character" w:customStyle="1" w:styleId="WW-Absatz-Standardschriftart111111111111111111111111111111111111111111">
    <w:name w:val="WW-Absatz-Standardschriftart111111111111111111111111111111111111111111"/>
    <w:rsid w:val="00A04544"/>
  </w:style>
  <w:style w:type="character" w:customStyle="1" w:styleId="WW8Num1z1">
    <w:name w:val="WW8Num1z1"/>
    <w:rsid w:val="00A04544"/>
    <w:rPr>
      <w:rFonts w:ascii="Courier New" w:hAnsi="Courier New"/>
    </w:rPr>
  </w:style>
  <w:style w:type="character" w:customStyle="1" w:styleId="WW8Num1z2">
    <w:name w:val="WW8Num1z2"/>
    <w:rsid w:val="00A04544"/>
    <w:rPr>
      <w:rFonts w:ascii="Wingdings" w:hAnsi="Wingdings"/>
    </w:rPr>
  </w:style>
  <w:style w:type="character" w:customStyle="1" w:styleId="WW8Num2z1">
    <w:name w:val="WW8Num2z1"/>
    <w:rsid w:val="00A04544"/>
    <w:rPr>
      <w:rFonts w:ascii="Courier New" w:hAnsi="Courier New"/>
    </w:rPr>
  </w:style>
  <w:style w:type="character" w:customStyle="1" w:styleId="WW8Num2z2">
    <w:name w:val="WW8Num2z2"/>
    <w:rsid w:val="00A04544"/>
    <w:rPr>
      <w:rFonts w:ascii="Wingdings" w:hAnsi="Wingdings"/>
    </w:rPr>
  </w:style>
  <w:style w:type="character" w:customStyle="1" w:styleId="WW8Num3z2">
    <w:name w:val="WW8Num3z2"/>
    <w:rsid w:val="00A04544"/>
    <w:rPr>
      <w:rFonts w:ascii="Wingdings" w:hAnsi="Wingdings"/>
    </w:rPr>
  </w:style>
  <w:style w:type="character" w:customStyle="1" w:styleId="WW8Num4z2">
    <w:name w:val="WW8Num4z2"/>
    <w:rsid w:val="00A04544"/>
    <w:rPr>
      <w:rFonts w:ascii="Wingdings" w:hAnsi="Wingdings"/>
    </w:rPr>
  </w:style>
  <w:style w:type="character" w:customStyle="1" w:styleId="WW8Num5z2">
    <w:name w:val="WW8Num5z2"/>
    <w:rsid w:val="00A04544"/>
    <w:rPr>
      <w:rFonts w:ascii="Wingdings" w:hAnsi="Wingdings"/>
    </w:rPr>
  </w:style>
  <w:style w:type="character" w:customStyle="1" w:styleId="WW8Num6z1">
    <w:name w:val="WW8Num6z1"/>
    <w:rsid w:val="00A04544"/>
    <w:rPr>
      <w:rFonts w:ascii="Courier New" w:hAnsi="Courier New"/>
    </w:rPr>
  </w:style>
  <w:style w:type="character" w:customStyle="1" w:styleId="WW8Num6z2">
    <w:name w:val="WW8Num6z2"/>
    <w:rsid w:val="00A04544"/>
    <w:rPr>
      <w:rFonts w:ascii="Wingdings" w:hAnsi="Wingdings"/>
    </w:rPr>
  </w:style>
  <w:style w:type="character" w:customStyle="1" w:styleId="WW-DefaultParagraphFont1">
    <w:name w:val="WW-Default Paragraph Font1"/>
    <w:rsid w:val="00A04544"/>
  </w:style>
  <w:style w:type="character" w:styleId="Hyperlink">
    <w:name w:val="Hyperlink"/>
    <w:basedOn w:val="WW-DefaultParagraphFont1"/>
    <w:rsid w:val="00A04544"/>
    <w:rPr>
      <w:color w:val="0000FF"/>
      <w:u w:val="single"/>
    </w:rPr>
  </w:style>
  <w:style w:type="character" w:styleId="FollowedHyperlink">
    <w:name w:val="FollowedHyperlink"/>
    <w:rsid w:val="00A04544"/>
    <w:rPr>
      <w:color w:val="800000"/>
      <w:u w:val="single"/>
    </w:rPr>
  </w:style>
  <w:style w:type="character" w:customStyle="1" w:styleId="WW8Num11z0">
    <w:name w:val="WW8Num11z0"/>
    <w:rsid w:val="00A04544"/>
    <w:rPr>
      <w:rFonts w:ascii="Symbol" w:eastAsia="Times New Roman" w:hAnsi="Symbol" w:cs="Times New Roman"/>
    </w:rPr>
  </w:style>
  <w:style w:type="character" w:customStyle="1" w:styleId="WW8Num11z1">
    <w:name w:val="WW8Num11z1"/>
    <w:rsid w:val="00A04544"/>
    <w:rPr>
      <w:rFonts w:ascii="Courier New" w:hAnsi="Courier New"/>
    </w:rPr>
  </w:style>
  <w:style w:type="character" w:customStyle="1" w:styleId="WW8Num11z2">
    <w:name w:val="WW8Num11z2"/>
    <w:rsid w:val="00A04544"/>
    <w:rPr>
      <w:rFonts w:ascii="Wingdings" w:hAnsi="Wingdings"/>
    </w:rPr>
  </w:style>
  <w:style w:type="character" w:customStyle="1" w:styleId="WW8Num11z3">
    <w:name w:val="WW8Num11z3"/>
    <w:rsid w:val="00A04544"/>
    <w:rPr>
      <w:rFonts w:ascii="Symbol" w:hAnsi="Symbol"/>
    </w:rPr>
  </w:style>
  <w:style w:type="character" w:customStyle="1" w:styleId="Bullets">
    <w:name w:val="Bullets"/>
    <w:rsid w:val="00A04544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A04544"/>
  </w:style>
  <w:style w:type="paragraph" w:customStyle="1" w:styleId="Heading">
    <w:name w:val="Heading"/>
    <w:basedOn w:val="Normal"/>
    <w:next w:val="BodyText"/>
    <w:rsid w:val="00A0454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04544"/>
    <w:rPr>
      <w:rFonts w:ascii="Verdana" w:hAnsi="Verdana" w:cs="Arial"/>
      <w:sz w:val="20"/>
    </w:rPr>
  </w:style>
  <w:style w:type="paragraph" w:styleId="List">
    <w:name w:val="List"/>
    <w:basedOn w:val="BodyText"/>
    <w:rsid w:val="00A04544"/>
    <w:rPr>
      <w:rFonts w:cs="Tahoma"/>
    </w:rPr>
  </w:style>
  <w:style w:type="paragraph" w:styleId="Caption">
    <w:name w:val="caption"/>
    <w:basedOn w:val="Normal"/>
    <w:qFormat/>
    <w:rsid w:val="00A04544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A04544"/>
    <w:pPr>
      <w:suppressLineNumbers/>
    </w:pPr>
    <w:rPr>
      <w:rFonts w:cs="Tahoma"/>
    </w:rPr>
  </w:style>
  <w:style w:type="paragraph" w:styleId="NormalWeb">
    <w:name w:val="Normal (Web)"/>
    <w:basedOn w:val="Normal"/>
    <w:rsid w:val="00A04544"/>
    <w:pPr>
      <w:spacing w:before="280" w:after="280"/>
    </w:pPr>
  </w:style>
  <w:style w:type="paragraph" w:styleId="Subtitle">
    <w:name w:val="Subtitle"/>
    <w:basedOn w:val="Normal"/>
    <w:next w:val="BodyText"/>
    <w:qFormat/>
    <w:rsid w:val="00A04544"/>
    <w:rPr>
      <w:sz w:val="28"/>
      <w:szCs w:val="20"/>
    </w:rPr>
  </w:style>
  <w:style w:type="paragraph" w:styleId="BodyText3">
    <w:name w:val="Body Text 3"/>
    <w:basedOn w:val="Normal"/>
    <w:rsid w:val="00A04544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A04544"/>
    <w:pPr>
      <w:tabs>
        <w:tab w:val="left" w:pos="360"/>
      </w:tabs>
      <w:ind w:left="270"/>
    </w:pPr>
    <w:rPr>
      <w:sz w:val="22"/>
    </w:rPr>
  </w:style>
  <w:style w:type="paragraph" w:styleId="MessageHeader">
    <w:name w:val="Message Header"/>
    <w:basedOn w:val="Normal"/>
    <w:rsid w:val="00A04544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ascii="Arial" w:hAnsi="Arial" w:cs="Arial"/>
    </w:rPr>
  </w:style>
  <w:style w:type="paragraph" w:customStyle="1" w:styleId="Style1">
    <w:name w:val="Style1"/>
    <w:basedOn w:val="MessageHeader"/>
    <w:rsid w:val="00A04544"/>
  </w:style>
  <w:style w:type="paragraph" w:styleId="PlainText">
    <w:name w:val="Plain Text"/>
    <w:basedOn w:val="Normal"/>
    <w:rsid w:val="00A04544"/>
    <w:rPr>
      <w:rFonts w:ascii="Courier New" w:hAnsi="Courier New" w:cs="Courier New"/>
    </w:rPr>
  </w:style>
  <w:style w:type="paragraph" w:customStyle="1" w:styleId="Style-2">
    <w:name w:val="Style-2"/>
    <w:rsid w:val="00BC1FDE"/>
  </w:style>
  <w:style w:type="paragraph" w:customStyle="1" w:styleId="Style-1">
    <w:name w:val="Style-1"/>
    <w:rsid w:val="00BC1FDE"/>
  </w:style>
  <w:style w:type="paragraph" w:customStyle="1" w:styleId="Style-3">
    <w:name w:val="Style-3"/>
    <w:rsid w:val="00BC1FDE"/>
  </w:style>
  <w:style w:type="paragraph" w:customStyle="1" w:styleId="Style-6">
    <w:name w:val="Style-6"/>
    <w:rsid w:val="00BC1FDE"/>
  </w:style>
  <w:style w:type="paragraph" w:customStyle="1" w:styleId="ListStyle">
    <w:name w:val="ListStyle"/>
    <w:rsid w:val="00BC1FDE"/>
  </w:style>
  <w:style w:type="paragraph" w:customStyle="1" w:styleId="Style-7">
    <w:name w:val="Style-7"/>
    <w:rsid w:val="00BC1FDE"/>
  </w:style>
  <w:style w:type="paragraph" w:customStyle="1" w:styleId="Style-13">
    <w:name w:val="Style-13"/>
    <w:rsid w:val="005633A9"/>
  </w:style>
  <w:style w:type="paragraph" w:customStyle="1" w:styleId="Style-14">
    <w:name w:val="Style-14"/>
    <w:rsid w:val="005633A9"/>
  </w:style>
  <w:style w:type="paragraph" w:customStyle="1" w:styleId="Style-15">
    <w:name w:val="Style-15"/>
    <w:rsid w:val="005633A9"/>
  </w:style>
  <w:style w:type="paragraph" w:styleId="Header">
    <w:name w:val="header"/>
    <w:basedOn w:val="Normal"/>
    <w:link w:val="HeaderChar"/>
    <w:rsid w:val="003F2F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2FB4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3F2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2FB4"/>
    <w:rPr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7B50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B5076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44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04544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rsid w:val="00A04544"/>
    <w:pPr>
      <w:keepNext/>
      <w:tabs>
        <w:tab w:val="num" w:pos="0"/>
      </w:tabs>
      <w:outlineLvl w:val="2"/>
    </w:pPr>
    <w:rPr>
      <w:rFonts w:ascii="Verdana" w:hAnsi="Verdana" w:cs="Arial"/>
      <w:b/>
      <w:bCs/>
      <w:sz w:val="16"/>
    </w:rPr>
  </w:style>
  <w:style w:type="paragraph" w:styleId="Heading8">
    <w:name w:val="heading 8"/>
    <w:basedOn w:val="Normal"/>
    <w:next w:val="Normal"/>
    <w:qFormat/>
    <w:rsid w:val="00A04544"/>
    <w:pPr>
      <w:tabs>
        <w:tab w:val="num" w:pos="0"/>
      </w:tabs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04544"/>
    <w:rPr>
      <w:rFonts w:ascii="Symbol" w:hAnsi="Symbol"/>
    </w:rPr>
  </w:style>
  <w:style w:type="character" w:customStyle="1" w:styleId="WW8Num2z0">
    <w:name w:val="WW8Num2z0"/>
    <w:rsid w:val="00A04544"/>
    <w:rPr>
      <w:rFonts w:ascii="Symbol" w:hAnsi="Symbol"/>
    </w:rPr>
  </w:style>
  <w:style w:type="character" w:customStyle="1" w:styleId="WW8Num3z0">
    <w:name w:val="WW8Num3z0"/>
    <w:rsid w:val="00A04544"/>
    <w:rPr>
      <w:rFonts w:ascii="Symbol" w:hAnsi="Symbol"/>
    </w:rPr>
  </w:style>
  <w:style w:type="character" w:customStyle="1" w:styleId="WW8Num3z1">
    <w:name w:val="WW8Num3z1"/>
    <w:rsid w:val="00A04544"/>
    <w:rPr>
      <w:rFonts w:ascii="Courier New" w:hAnsi="Courier New" w:cs="Courier New"/>
    </w:rPr>
  </w:style>
  <w:style w:type="character" w:customStyle="1" w:styleId="Absatz-Standardschriftart">
    <w:name w:val="Absatz-Standardschriftart"/>
    <w:rsid w:val="00A04544"/>
  </w:style>
  <w:style w:type="character" w:customStyle="1" w:styleId="WW-Absatz-Standardschriftart">
    <w:name w:val="WW-Absatz-Standardschriftart"/>
    <w:rsid w:val="00A04544"/>
  </w:style>
  <w:style w:type="character" w:customStyle="1" w:styleId="WW-Absatz-Standardschriftart1">
    <w:name w:val="WW-Absatz-Standardschriftart1"/>
    <w:rsid w:val="00A04544"/>
  </w:style>
  <w:style w:type="character" w:customStyle="1" w:styleId="WW-Absatz-Standardschriftart11">
    <w:name w:val="WW-Absatz-Standardschriftart11"/>
    <w:rsid w:val="00A04544"/>
  </w:style>
  <w:style w:type="character" w:customStyle="1" w:styleId="WW-Absatz-Standardschriftart111">
    <w:name w:val="WW-Absatz-Standardschriftart111"/>
    <w:rsid w:val="00A04544"/>
  </w:style>
  <w:style w:type="character" w:customStyle="1" w:styleId="WW-Absatz-Standardschriftart1111">
    <w:name w:val="WW-Absatz-Standardschriftart1111"/>
    <w:rsid w:val="00A04544"/>
  </w:style>
  <w:style w:type="character" w:customStyle="1" w:styleId="WW-Absatz-Standardschriftart11111">
    <w:name w:val="WW-Absatz-Standardschriftart11111"/>
    <w:rsid w:val="00A04544"/>
  </w:style>
  <w:style w:type="character" w:customStyle="1" w:styleId="WW-Absatz-Standardschriftart111111">
    <w:name w:val="WW-Absatz-Standardschriftart111111"/>
    <w:rsid w:val="00A04544"/>
  </w:style>
  <w:style w:type="character" w:customStyle="1" w:styleId="WW-Absatz-Standardschriftart1111111">
    <w:name w:val="WW-Absatz-Standardschriftart1111111"/>
    <w:rsid w:val="00A04544"/>
  </w:style>
  <w:style w:type="character" w:customStyle="1" w:styleId="WW-Absatz-Standardschriftart11111111">
    <w:name w:val="WW-Absatz-Standardschriftart11111111"/>
    <w:rsid w:val="00A04544"/>
  </w:style>
  <w:style w:type="character" w:customStyle="1" w:styleId="WW-Absatz-Standardschriftart111111111">
    <w:name w:val="WW-Absatz-Standardschriftart111111111"/>
    <w:rsid w:val="00A04544"/>
  </w:style>
  <w:style w:type="character" w:customStyle="1" w:styleId="WW-Absatz-Standardschriftart1111111111">
    <w:name w:val="WW-Absatz-Standardschriftart1111111111"/>
    <w:rsid w:val="00A04544"/>
  </w:style>
  <w:style w:type="character" w:customStyle="1" w:styleId="DefaultParagraphFont1">
    <w:name w:val="Default Paragraph Font1"/>
    <w:rsid w:val="00A04544"/>
  </w:style>
  <w:style w:type="character" w:customStyle="1" w:styleId="WW-Absatz-Standardschriftart11111111111">
    <w:name w:val="WW-Absatz-Standardschriftart11111111111"/>
    <w:rsid w:val="00A04544"/>
  </w:style>
  <w:style w:type="character" w:customStyle="1" w:styleId="WW-Absatz-Standardschriftart111111111111">
    <w:name w:val="WW-Absatz-Standardschriftart111111111111"/>
    <w:rsid w:val="00A04544"/>
  </w:style>
  <w:style w:type="character" w:customStyle="1" w:styleId="WW-Absatz-Standardschriftart1111111111111">
    <w:name w:val="WW-Absatz-Standardschriftart1111111111111"/>
    <w:rsid w:val="00A04544"/>
  </w:style>
  <w:style w:type="character" w:customStyle="1" w:styleId="WW-Absatz-Standardschriftart11111111111111">
    <w:name w:val="WW-Absatz-Standardschriftart11111111111111"/>
    <w:rsid w:val="00A04544"/>
  </w:style>
  <w:style w:type="character" w:customStyle="1" w:styleId="WW-Absatz-Standardschriftart111111111111111">
    <w:name w:val="WW-Absatz-Standardschriftart111111111111111"/>
    <w:rsid w:val="00A04544"/>
  </w:style>
  <w:style w:type="character" w:customStyle="1" w:styleId="WW-Absatz-Standardschriftart1111111111111111">
    <w:name w:val="WW-Absatz-Standardschriftart1111111111111111"/>
    <w:rsid w:val="00A04544"/>
  </w:style>
  <w:style w:type="character" w:customStyle="1" w:styleId="WW-Absatz-Standardschriftart11111111111111111">
    <w:name w:val="WW-Absatz-Standardschriftart11111111111111111"/>
    <w:rsid w:val="00A04544"/>
  </w:style>
  <w:style w:type="character" w:customStyle="1" w:styleId="WW-Absatz-Standardschriftart111111111111111111">
    <w:name w:val="WW-Absatz-Standardschriftart111111111111111111"/>
    <w:rsid w:val="00A04544"/>
  </w:style>
  <w:style w:type="character" w:customStyle="1" w:styleId="WW-Absatz-Standardschriftart1111111111111111111">
    <w:name w:val="WW-Absatz-Standardschriftart1111111111111111111"/>
    <w:rsid w:val="00A04544"/>
  </w:style>
  <w:style w:type="character" w:customStyle="1" w:styleId="WW-Absatz-Standardschriftart11111111111111111111">
    <w:name w:val="WW-Absatz-Standardschriftart11111111111111111111"/>
    <w:rsid w:val="00A04544"/>
  </w:style>
  <w:style w:type="character" w:customStyle="1" w:styleId="WW-Absatz-Standardschriftart111111111111111111111">
    <w:name w:val="WW-Absatz-Standardschriftart111111111111111111111"/>
    <w:rsid w:val="00A04544"/>
  </w:style>
  <w:style w:type="character" w:customStyle="1" w:styleId="WW-Absatz-Standardschriftart1111111111111111111111">
    <w:name w:val="WW-Absatz-Standardschriftart1111111111111111111111"/>
    <w:rsid w:val="00A04544"/>
  </w:style>
  <w:style w:type="character" w:customStyle="1" w:styleId="WW-Absatz-Standardschriftart11111111111111111111111">
    <w:name w:val="WW-Absatz-Standardschriftart11111111111111111111111"/>
    <w:rsid w:val="00A04544"/>
  </w:style>
  <w:style w:type="character" w:customStyle="1" w:styleId="WW-Absatz-Standardschriftart111111111111111111111111">
    <w:name w:val="WW-Absatz-Standardschriftart111111111111111111111111"/>
    <w:rsid w:val="00A04544"/>
  </w:style>
  <w:style w:type="character" w:customStyle="1" w:styleId="WW-Absatz-Standardschriftart1111111111111111111111111">
    <w:name w:val="WW-Absatz-Standardschriftart1111111111111111111111111"/>
    <w:rsid w:val="00A04544"/>
  </w:style>
  <w:style w:type="character" w:customStyle="1" w:styleId="WW-Absatz-Standardschriftart11111111111111111111111111">
    <w:name w:val="WW-Absatz-Standardschriftart11111111111111111111111111"/>
    <w:rsid w:val="00A04544"/>
  </w:style>
  <w:style w:type="character" w:customStyle="1" w:styleId="WW-Absatz-Standardschriftart111111111111111111111111111">
    <w:name w:val="WW-Absatz-Standardschriftart111111111111111111111111111"/>
    <w:rsid w:val="00A04544"/>
  </w:style>
  <w:style w:type="character" w:customStyle="1" w:styleId="WW-Absatz-Standardschriftart1111111111111111111111111111">
    <w:name w:val="WW-Absatz-Standardschriftart1111111111111111111111111111"/>
    <w:rsid w:val="00A04544"/>
  </w:style>
  <w:style w:type="character" w:customStyle="1" w:styleId="WW-Absatz-Standardschriftart11111111111111111111111111111">
    <w:name w:val="WW-Absatz-Standardschriftart11111111111111111111111111111"/>
    <w:rsid w:val="00A04544"/>
  </w:style>
  <w:style w:type="character" w:customStyle="1" w:styleId="WW8Num4z0">
    <w:name w:val="WW8Num4z0"/>
    <w:rsid w:val="00A04544"/>
    <w:rPr>
      <w:rFonts w:ascii="Symbol" w:hAnsi="Symbol"/>
    </w:rPr>
  </w:style>
  <w:style w:type="character" w:customStyle="1" w:styleId="WW8Num4z1">
    <w:name w:val="WW8Num4z1"/>
    <w:rsid w:val="00A04544"/>
    <w:rPr>
      <w:rFonts w:ascii="Courier New" w:hAnsi="Courier New" w:cs="Courier New"/>
    </w:rPr>
  </w:style>
  <w:style w:type="character" w:customStyle="1" w:styleId="WW8Num5z0">
    <w:name w:val="WW8Num5z0"/>
    <w:rsid w:val="00A04544"/>
    <w:rPr>
      <w:rFonts w:ascii="Symbol" w:hAnsi="Symbol"/>
    </w:rPr>
  </w:style>
  <w:style w:type="character" w:customStyle="1" w:styleId="WW8Num5z1">
    <w:name w:val="WW8Num5z1"/>
    <w:rsid w:val="00A04544"/>
    <w:rPr>
      <w:rFonts w:ascii="Courier New" w:hAnsi="Courier New" w:cs="Courier New"/>
    </w:rPr>
  </w:style>
  <w:style w:type="character" w:customStyle="1" w:styleId="WW-Absatz-Standardschriftart111111111111111111111111111111">
    <w:name w:val="WW-Absatz-Standardschriftart111111111111111111111111111111"/>
    <w:rsid w:val="00A04544"/>
  </w:style>
  <w:style w:type="character" w:customStyle="1" w:styleId="WW-Absatz-Standardschriftart1111111111111111111111111111111">
    <w:name w:val="WW-Absatz-Standardschriftart1111111111111111111111111111111"/>
    <w:rsid w:val="00A04544"/>
  </w:style>
  <w:style w:type="character" w:customStyle="1" w:styleId="WW-DefaultParagraphFont">
    <w:name w:val="WW-Default Paragraph Font"/>
    <w:rsid w:val="00A04544"/>
  </w:style>
  <w:style w:type="character" w:customStyle="1" w:styleId="WW-Absatz-Standardschriftart11111111111111111111111111111111">
    <w:name w:val="WW-Absatz-Standardschriftart11111111111111111111111111111111"/>
    <w:rsid w:val="00A04544"/>
  </w:style>
  <w:style w:type="character" w:customStyle="1" w:styleId="WW-Absatz-Standardschriftart111111111111111111111111111111111">
    <w:name w:val="WW-Absatz-Standardschriftart111111111111111111111111111111111"/>
    <w:rsid w:val="00A04544"/>
  </w:style>
  <w:style w:type="character" w:customStyle="1" w:styleId="WW-Absatz-Standardschriftart1111111111111111111111111111111111">
    <w:name w:val="WW-Absatz-Standardschriftart1111111111111111111111111111111111"/>
    <w:rsid w:val="00A04544"/>
  </w:style>
  <w:style w:type="character" w:customStyle="1" w:styleId="WW-Absatz-Standardschriftart11111111111111111111111111111111111">
    <w:name w:val="WW-Absatz-Standardschriftart11111111111111111111111111111111111"/>
    <w:rsid w:val="00A04544"/>
  </w:style>
  <w:style w:type="character" w:customStyle="1" w:styleId="WW-Absatz-Standardschriftart111111111111111111111111111111111111">
    <w:name w:val="WW-Absatz-Standardschriftart111111111111111111111111111111111111"/>
    <w:rsid w:val="00A04544"/>
  </w:style>
  <w:style w:type="character" w:customStyle="1" w:styleId="WW8Num6z0">
    <w:name w:val="WW8Num6z0"/>
    <w:rsid w:val="00A04544"/>
    <w:rPr>
      <w:rFonts w:ascii="Symbol" w:hAnsi="Symbol"/>
    </w:rPr>
  </w:style>
  <w:style w:type="character" w:customStyle="1" w:styleId="WW-Absatz-Standardschriftart1111111111111111111111111111111111111">
    <w:name w:val="WW-Absatz-Standardschriftart1111111111111111111111111111111111111"/>
    <w:rsid w:val="00A04544"/>
  </w:style>
  <w:style w:type="character" w:customStyle="1" w:styleId="WW-Absatz-Standardschriftart11111111111111111111111111111111111111">
    <w:name w:val="WW-Absatz-Standardschriftart11111111111111111111111111111111111111"/>
    <w:rsid w:val="00A04544"/>
  </w:style>
  <w:style w:type="character" w:customStyle="1" w:styleId="WW-Absatz-Standardschriftart111111111111111111111111111111111111111">
    <w:name w:val="WW-Absatz-Standardschriftart111111111111111111111111111111111111111"/>
    <w:rsid w:val="00A04544"/>
  </w:style>
  <w:style w:type="character" w:customStyle="1" w:styleId="WW-Absatz-Standardschriftart1111111111111111111111111111111111111111">
    <w:name w:val="WW-Absatz-Standardschriftart1111111111111111111111111111111111111111"/>
    <w:rsid w:val="00A04544"/>
  </w:style>
  <w:style w:type="character" w:customStyle="1" w:styleId="WW-Absatz-Standardschriftart11111111111111111111111111111111111111111">
    <w:name w:val="WW-Absatz-Standardschriftart11111111111111111111111111111111111111111"/>
    <w:rsid w:val="00A04544"/>
  </w:style>
  <w:style w:type="character" w:customStyle="1" w:styleId="WW-Absatz-Standardschriftart111111111111111111111111111111111111111111">
    <w:name w:val="WW-Absatz-Standardschriftart111111111111111111111111111111111111111111"/>
    <w:rsid w:val="00A04544"/>
  </w:style>
  <w:style w:type="character" w:customStyle="1" w:styleId="WW8Num1z1">
    <w:name w:val="WW8Num1z1"/>
    <w:rsid w:val="00A04544"/>
    <w:rPr>
      <w:rFonts w:ascii="Courier New" w:hAnsi="Courier New"/>
    </w:rPr>
  </w:style>
  <w:style w:type="character" w:customStyle="1" w:styleId="WW8Num1z2">
    <w:name w:val="WW8Num1z2"/>
    <w:rsid w:val="00A04544"/>
    <w:rPr>
      <w:rFonts w:ascii="Wingdings" w:hAnsi="Wingdings"/>
    </w:rPr>
  </w:style>
  <w:style w:type="character" w:customStyle="1" w:styleId="WW8Num2z1">
    <w:name w:val="WW8Num2z1"/>
    <w:rsid w:val="00A04544"/>
    <w:rPr>
      <w:rFonts w:ascii="Courier New" w:hAnsi="Courier New"/>
    </w:rPr>
  </w:style>
  <w:style w:type="character" w:customStyle="1" w:styleId="WW8Num2z2">
    <w:name w:val="WW8Num2z2"/>
    <w:rsid w:val="00A04544"/>
    <w:rPr>
      <w:rFonts w:ascii="Wingdings" w:hAnsi="Wingdings"/>
    </w:rPr>
  </w:style>
  <w:style w:type="character" w:customStyle="1" w:styleId="WW8Num3z2">
    <w:name w:val="WW8Num3z2"/>
    <w:rsid w:val="00A04544"/>
    <w:rPr>
      <w:rFonts w:ascii="Wingdings" w:hAnsi="Wingdings"/>
    </w:rPr>
  </w:style>
  <w:style w:type="character" w:customStyle="1" w:styleId="WW8Num4z2">
    <w:name w:val="WW8Num4z2"/>
    <w:rsid w:val="00A04544"/>
    <w:rPr>
      <w:rFonts w:ascii="Wingdings" w:hAnsi="Wingdings"/>
    </w:rPr>
  </w:style>
  <w:style w:type="character" w:customStyle="1" w:styleId="WW8Num5z2">
    <w:name w:val="WW8Num5z2"/>
    <w:rsid w:val="00A04544"/>
    <w:rPr>
      <w:rFonts w:ascii="Wingdings" w:hAnsi="Wingdings"/>
    </w:rPr>
  </w:style>
  <w:style w:type="character" w:customStyle="1" w:styleId="WW8Num6z1">
    <w:name w:val="WW8Num6z1"/>
    <w:rsid w:val="00A04544"/>
    <w:rPr>
      <w:rFonts w:ascii="Courier New" w:hAnsi="Courier New"/>
    </w:rPr>
  </w:style>
  <w:style w:type="character" w:customStyle="1" w:styleId="WW8Num6z2">
    <w:name w:val="WW8Num6z2"/>
    <w:rsid w:val="00A04544"/>
    <w:rPr>
      <w:rFonts w:ascii="Wingdings" w:hAnsi="Wingdings"/>
    </w:rPr>
  </w:style>
  <w:style w:type="character" w:customStyle="1" w:styleId="WW-DefaultParagraphFont1">
    <w:name w:val="WW-Default Paragraph Font1"/>
    <w:rsid w:val="00A04544"/>
  </w:style>
  <w:style w:type="character" w:styleId="Hyperlink">
    <w:name w:val="Hyperlink"/>
    <w:basedOn w:val="WW-DefaultParagraphFont1"/>
    <w:rsid w:val="00A04544"/>
    <w:rPr>
      <w:color w:val="0000FF"/>
      <w:u w:val="single"/>
    </w:rPr>
  </w:style>
  <w:style w:type="character" w:styleId="FollowedHyperlink">
    <w:name w:val="FollowedHyperlink"/>
    <w:rsid w:val="00A04544"/>
    <w:rPr>
      <w:color w:val="800000"/>
      <w:u w:val="single"/>
    </w:rPr>
  </w:style>
  <w:style w:type="character" w:customStyle="1" w:styleId="WW8Num11z0">
    <w:name w:val="WW8Num11z0"/>
    <w:rsid w:val="00A04544"/>
    <w:rPr>
      <w:rFonts w:ascii="Symbol" w:eastAsia="Times New Roman" w:hAnsi="Symbol" w:cs="Times New Roman"/>
    </w:rPr>
  </w:style>
  <w:style w:type="character" w:customStyle="1" w:styleId="WW8Num11z1">
    <w:name w:val="WW8Num11z1"/>
    <w:rsid w:val="00A04544"/>
    <w:rPr>
      <w:rFonts w:ascii="Courier New" w:hAnsi="Courier New"/>
    </w:rPr>
  </w:style>
  <w:style w:type="character" w:customStyle="1" w:styleId="WW8Num11z2">
    <w:name w:val="WW8Num11z2"/>
    <w:rsid w:val="00A04544"/>
    <w:rPr>
      <w:rFonts w:ascii="Wingdings" w:hAnsi="Wingdings"/>
    </w:rPr>
  </w:style>
  <w:style w:type="character" w:customStyle="1" w:styleId="WW8Num11z3">
    <w:name w:val="WW8Num11z3"/>
    <w:rsid w:val="00A04544"/>
    <w:rPr>
      <w:rFonts w:ascii="Symbol" w:hAnsi="Symbol"/>
    </w:rPr>
  </w:style>
  <w:style w:type="character" w:customStyle="1" w:styleId="Bullets">
    <w:name w:val="Bullets"/>
    <w:rsid w:val="00A04544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A04544"/>
  </w:style>
  <w:style w:type="paragraph" w:customStyle="1" w:styleId="Heading">
    <w:name w:val="Heading"/>
    <w:basedOn w:val="Normal"/>
    <w:next w:val="BodyText"/>
    <w:rsid w:val="00A0454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04544"/>
    <w:rPr>
      <w:rFonts w:ascii="Verdana" w:hAnsi="Verdana" w:cs="Arial"/>
      <w:sz w:val="20"/>
    </w:rPr>
  </w:style>
  <w:style w:type="paragraph" w:styleId="List">
    <w:name w:val="List"/>
    <w:basedOn w:val="BodyText"/>
    <w:rsid w:val="00A04544"/>
    <w:rPr>
      <w:rFonts w:cs="Tahoma"/>
    </w:rPr>
  </w:style>
  <w:style w:type="paragraph" w:styleId="Caption">
    <w:name w:val="caption"/>
    <w:basedOn w:val="Normal"/>
    <w:qFormat/>
    <w:rsid w:val="00A04544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A04544"/>
    <w:pPr>
      <w:suppressLineNumbers/>
    </w:pPr>
    <w:rPr>
      <w:rFonts w:cs="Tahoma"/>
    </w:rPr>
  </w:style>
  <w:style w:type="paragraph" w:styleId="NormalWeb">
    <w:name w:val="Normal (Web)"/>
    <w:basedOn w:val="Normal"/>
    <w:rsid w:val="00A04544"/>
    <w:pPr>
      <w:spacing w:before="280" w:after="280"/>
    </w:pPr>
  </w:style>
  <w:style w:type="paragraph" w:styleId="Subtitle">
    <w:name w:val="Subtitle"/>
    <w:basedOn w:val="Normal"/>
    <w:next w:val="BodyText"/>
    <w:qFormat/>
    <w:rsid w:val="00A04544"/>
    <w:rPr>
      <w:sz w:val="28"/>
      <w:szCs w:val="20"/>
    </w:rPr>
  </w:style>
  <w:style w:type="paragraph" w:styleId="BodyText3">
    <w:name w:val="Body Text 3"/>
    <w:basedOn w:val="Normal"/>
    <w:rsid w:val="00A04544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A04544"/>
    <w:pPr>
      <w:tabs>
        <w:tab w:val="left" w:pos="360"/>
      </w:tabs>
      <w:ind w:left="270"/>
    </w:pPr>
    <w:rPr>
      <w:sz w:val="22"/>
    </w:rPr>
  </w:style>
  <w:style w:type="paragraph" w:styleId="MessageHeader">
    <w:name w:val="Message Header"/>
    <w:basedOn w:val="Normal"/>
    <w:rsid w:val="00A04544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ascii="Arial" w:hAnsi="Arial" w:cs="Arial"/>
    </w:rPr>
  </w:style>
  <w:style w:type="paragraph" w:customStyle="1" w:styleId="Style1">
    <w:name w:val="Style1"/>
    <w:basedOn w:val="MessageHeader"/>
    <w:rsid w:val="00A04544"/>
  </w:style>
  <w:style w:type="paragraph" w:styleId="PlainText">
    <w:name w:val="Plain Text"/>
    <w:basedOn w:val="Normal"/>
    <w:rsid w:val="00A04544"/>
    <w:rPr>
      <w:rFonts w:ascii="Courier New" w:hAnsi="Courier New" w:cs="Courier New"/>
    </w:rPr>
  </w:style>
  <w:style w:type="paragraph" w:customStyle="1" w:styleId="Style-2">
    <w:name w:val="Style-2"/>
    <w:rsid w:val="00BC1FDE"/>
  </w:style>
  <w:style w:type="paragraph" w:customStyle="1" w:styleId="Style-1">
    <w:name w:val="Style-1"/>
    <w:rsid w:val="00BC1FDE"/>
  </w:style>
  <w:style w:type="paragraph" w:customStyle="1" w:styleId="Style-3">
    <w:name w:val="Style-3"/>
    <w:rsid w:val="00BC1FDE"/>
  </w:style>
  <w:style w:type="paragraph" w:customStyle="1" w:styleId="Style-6">
    <w:name w:val="Style-6"/>
    <w:rsid w:val="00BC1FDE"/>
  </w:style>
  <w:style w:type="paragraph" w:customStyle="1" w:styleId="ListStyle">
    <w:name w:val="ListStyle"/>
    <w:rsid w:val="00BC1FDE"/>
  </w:style>
  <w:style w:type="paragraph" w:customStyle="1" w:styleId="Style-7">
    <w:name w:val="Style-7"/>
    <w:rsid w:val="00BC1FDE"/>
  </w:style>
  <w:style w:type="paragraph" w:customStyle="1" w:styleId="Style-13">
    <w:name w:val="Style-13"/>
    <w:rsid w:val="005633A9"/>
  </w:style>
  <w:style w:type="paragraph" w:customStyle="1" w:styleId="Style-14">
    <w:name w:val="Style-14"/>
    <w:rsid w:val="005633A9"/>
  </w:style>
  <w:style w:type="paragraph" w:customStyle="1" w:styleId="Style-15">
    <w:name w:val="Style-15"/>
    <w:rsid w:val="005633A9"/>
  </w:style>
  <w:style w:type="paragraph" w:styleId="Header">
    <w:name w:val="header"/>
    <w:basedOn w:val="Normal"/>
    <w:link w:val="HeaderChar"/>
    <w:rsid w:val="003F2F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2FB4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3F2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2FB4"/>
    <w:rPr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7B50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B5076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Tanla Solutions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Administrator</dc:creator>
  <cp:lastModifiedBy>hp</cp:lastModifiedBy>
  <cp:revision>4</cp:revision>
  <cp:lastPrinted>2112-12-31T18:30:00Z</cp:lastPrinted>
  <dcterms:created xsi:type="dcterms:W3CDTF">2017-12-25T12:51:00Z</dcterms:created>
  <dcterms:modified xsi:type="dcterms:W3CDTF">2017-12-25T14:20:00Z</dcterms:modified>
</cp:coreProperties>
</file>